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BF2" w:rsidRPr="00752113" w:rsidRDefault="00846BF2">
      <w:pPr>
        <w:rPr>
          <w:rFonts w:cstheme="minorHAnsi"/>
          <w:sz w:val="144"/>
          <w:szCs w:val="144"/>
        </w:rPr>
      </w:pPr>
    </w:p>
    <w:p w:rsidR="00846BF2" w:rsidRPr="00752113" w:rsidRDefault="00846BF2">
      <w:pPr>
        <w:rPr>
          <w:rFonts w:cstheme="minorHAnsi"/>
          <w:sz w:val="144"/>
          <w:szCs w:val="144"/>
        </w:rPr>
      </w:pPr>
      <w:r w:rsidRPr="00752113">
        <w:rPr>
          <w:rFonts w:cstheme="minorHAnsi"/>
          <w:sz w:val="144"/>
          <w:szCs w:val="144"/>
        </w:rPr>
        <w:t>Casos de Uso,</w:t>
      </w:r>
    </w:p>
    <w:p w:rsidR="00846BF2" w:rsidRPr="00752113" w:rsidRDefault="001A3CE3">
      <w:pPr>
        <w:rPr>
          <w:rFonts w:cstheme="minorHAnsi"/>
          <w:sz w:val="144"/>
          <w:szCs w:val="144"/>
        </w:rPr>
      </w:pPr>
      <w:r w:rsidRPr="00752113">
        <w:rPr>
          <w:rFonts w:cstheme="minorHAnsi"/>
          <w:sz w:val="144"/>
          <w:szCs w:val="144"/>
        </w:rPr>
        <w:t>Estimación</w:t>
      </w:r>
    </w:p>
    <w:p w:rsidR="00846BF2" w:rsidRPr="00752113" w:rsidRDefault="00846BF2">
      <w:pPr>
        <w:rPr>
          <w:rFonts w:cstheme="minorHAnsi"/>
          <w:sz w:val="144"/>
          <w:szCs w:val="144"/>
        </w:rPr>
      </w:pPr>
    </w:p>
    <w:p w:rsidR="00846BF2" w:rsidRPr="00752113" w:rsidRDefault="00846BF2">
      <w:pPr>
        <w:rPr>
          <w:rFonts w:cstheme="minorHAnsi"/>
          <w:sz w:val="144"/>
          <w:szCs w:val="144"/>
        </w:rPr>
      </w:pPr>
    </w:p>
    <w:p w:rsidR="00846BF2" w:rsidRPr="00752113" w:rsidRDefault="00846BF2">
      <w:pPr>
        <w:rPr>
          <w:rFonts w:cstheme="minorHAnsi"/>
          <w:sz w:val="144"/>
          <w:szCs w:val="144"/>
        </w:rPr>
      </w:pPr>
    </w:p>
    <w:p w:rsidR="00846BF2" w:rsidRPr="00752113" w:rsidRDefault="00846BF2">
      <w:pPr>
        <w:rPr>
          <w:rFonts w:cstheme="minorHAnsi"/>
        </w:rPr>
      </w:pPr>
    </w:p>
    <w:p w:rsidR="00846BF2" w:rsidRPr="00752113" w:rsidRDefault="001A3CE3">
      <w:pPr>
        <w:rPr>
          <w:rFonts w:cstheme="minorHAnsi"/>
          <w:sz w:val="24"/>
          <w:szCs w:val="24"/>
        </w:rPr>
      </w:pPr>
      <w:r w:rsidRPr="00752113">
        <w:rPr>
          <w:rFonts w:cstheme="minorHAnsi"/>
          <w:sz w:val="24"/>
          <w:szCs w:val="24"/>
        </w:rPr>
        <w:lastRenderedPageBreak/>
        <w:t>Índice</w:t>
      </w:r>
    </w:p>
    <w:p w:rsidR="00846BF2" w:rsidRPr="00752113" w:rsidRDefault="00846BF2">
      <w:pPr>
        <w:rPr>
          <w:rFonts w:cstheme="minorHAnsi"/>
          <w:sz w:val="24"/>
          <w:szCs w:val="24"/>
        </w:rPr>
      </w:pPr>
      <w:r w:rsidRPr="00752113">
        <w:rPr>
          <w:rFonts w:cstheme="minorHAnsi"/>
          <w:sz w:val="24"/>
          <w:szCs w:val="24"/>
        </w:rPr>
        <w:t>Diagrama de Caso de Uso……………………………………………………..</w:t>
      </w:r>
      <w:r w:rsidR="008260C9">
        <w:rPr>
          <w:rFonts w:cstheme="minorHAnsi"/>
          <w:sz w:val="24"/>
          <w:szCs w:val="24"/>
        </w:rPr>
        <w:t>...............................3</w:t>
      </w:r>
    </w:p>
    <w:p w:rsidR="00846BF2" w:rsidRPr="00752113" w:rsidRDefault="00846BF2">
      <w:pPr>
        <w:rPr>
          <w:rFonts w:cstheme="minorHAnsi"/>
          <w:sz w:val="24"/>
          <w:szCs w:val="24"/>
        </w:rPr>
      </w:pPr>
      <w:r w:rsidRPr="00752113">
        <w:rPr>
          <w:rFonts w:cstheme="minorHAnsi"/>
          <w:sz w:val="24"/>
          <w:szCs w:val="24"/>
        </w:rPr>
        <w:t>Casos de Usos………………………</w:t>
      </w:r>
      <w:r w:rsidR="008260C9">
        <w:rPr>
          <w:rFonts w:cstheme="minorHAnsi"/>
          <w:sz w:val="24"/>
          <w:szCs w:val="24"/>
        </w:rPr>
        <w:t>……………………………………………………………………………..4</w:t>
      </w:r>
    </w:p>
    <w:p w:rsidR="00846BF2" w:rsidRPr="00752113" w:rsidRDefault="001A3CE3">
      <w:pPr>
        <w:rPr>
          <w:rFonts w:cstheme="minorHAnsi"/>
          <w:sz w:val="24"/>
          <w:szCs w:val="24"/>
        </w:rPr>
      </w:pPr>
      <w:r w:rsidRPr="00752113">
        <w:rPr>
          <w:rFonts w:cstheme="minorHAnsi"/>
          <w:sz w:val="24"/>
          <w:szCs w:val="24"/>
        </w:rPr>
        <w:t>Estimación</w:t>
      </w:r>
      <w:r w:rsidR="00846BF2" w:rsidRPr="00752113">
        <w:rPr>
          <w:rFonts w:cstheme="minorHAnsi"/>
          <w:sz w:val="24"/>
          <w:szCs w:val="24"/>
        </w:rPr>
        <w:t>……………………………</w:t>
      </w:r>
      <w:r w:rsidR="00AD382D">
        <w:rPr>
          <w:rFonts w:cstheme="minorHAnsi"/>
          <w:sz w:val="24"/>
          <w:szCs w:val="24"/>
        </w:rPr>
        <w:t>……………………………………………………………………………..10</w:t>
      </w:r>
    </w:p>
    <w:p w:rsidR="00846BF2" w:rsidRPr="00752113" w:rsidRDefault="00846BF2">
      <w:pPr>
        <w:rPr>
          <w:rFonts w:cstheme="minorHAnsi"/>
          <w:sz w:val="24"/>
          <w:szCs w:val="24"/>
        </w:rPr>
      </w:pPr>
      <w:r w:rsidRPr="00752113">
        <w:rPr>
          <w:rFonts w:cstheme="minorHAnsi"/>
          <w:sz w:val="24"/>
          <w:szCs w:val="24"/>
        </w:rPr>
        <w:t xml:space="preserve">     Punto de Caso de Uso (UCP)…………………………………………………………………………...</w:t>
      </w:r>
      <w:r w:rsidR="00AD382D">
        <w:rPr>
          <w:rFonts w:cstheme="minorHAnsi"/>
          <w:sz w:val="24"/>
          <w:szCs w:val="24"/>
        </w:rPr>
        <w:t>10</w:t>
      </w:r>
    </w:p>
    <w:p w:rsidR="00846BF2" w:rsidRPr="00752113" w:rsidRDefault="00752113" w:rsidP="00846BF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52113">
        <w:rPr>
          <w:rFonts w:cstheme="minorHAnsi"/>
          <w:sz w:val="24"/>
          <w:szCs w:val="24"/>
        </w:rPr>
        <w:t>Ca</w:t>
      </w:r>
      <w:r w:rsidR="00846BF2" w:rsidRPr="00752113">
        <w:rPr>
          <w:rFonts w:cstheme="minorHAnsi"/>
          <w:sz w:val="24"/>
          <w:szCs w:val="24"/>
        </w:rPr>
        <w:t>lculo de los UCP sin ajustar (UUCP)…………………………………………………….</w:t>
      </w:r>
      <w:r w:rsidR="00AD382D">
        <w:rPr>
          <w:rFonts w:cstheme="minorHAnsi"/>
          <w:sz w:val="24"/>
          <w:szCs w:val="24"/>
        </w:rPr>
        <w:t>10</w:t>
      </w:r>
    </w:p>
    <w:p w:rsidR="00846BF2" w:rsidRPr="00752113" w:rsidRDefault="00752113" w:rsidP="00846BF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52113">
        <w:rPr>
          <w:rFonts w:cstheme="minorHAnsi"/>
          <w:sz w:val="24"/>
          <w:szCs w:val="24"/>
        </w:rPr>
        <w:t>Ca</w:t>
      </w:r>
      <w:r w:rsidR="00846BF2" w:rsidRPr="00752113">
        <w:rPr>
          <w:rFonts w:cstheme="minorHAnsi"/>
          <w:sz w:val="24"/>
          <w:szCs w:val="24"/>
        </w:rPr>
        <w:t xml:space="preserve">lculo de los Factores </w:t>
      </w:r>
      <w:r w:rsidR="001A3CE3" w:rsidRPr="00752113">
        <w:rPr>
          <w:rFonts w:cstheme="minorHAnsi"/>
          <w:sz w:val="24"/>
          <w:szCs w:val="24"/>
        </w:rPr>
        <w:t>Técnicos</w:t>
      </w:r>
      <w:r w:rsidR="00846BF2" w:rsidRPr="00752113">
        <w:rPr>
          <w:rFonts w:cstheme="minorHAnsi"/>
          <w:sz w:val="24"/>
          <w:szCs w:val="24"/>
        </w:rPr>
        <w:t xml:space="preserve"> (TCF)…………………………………………………..</w:t>
      </w:r>
      <w:r w:rsidR="00AD382D">
        <w:rPr>
          <w:rFonts w:cstheme="minorHAnsi"/>
          <w:sz w:val="24"/>
          <w:szCs w:val="24"/>
        </w:rPr>
        <w:t>11</w:t>
      </w:r>
    </w:p>
    <w:p w:rsidR="00846BF2" w:rsidRPr="00752113" w:rsidRDefault="00752113" w:rsidP="00846BF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52113">
        <w:rPr>
          <w:rFonts w:cstheme="minorHAnsi"/>
          <w:sz w:val="24"/>
          <w:szCs w:val="24"/>
        </w:rPr>
        <w:t>Ca</w:t>
      </w:r>
      <w:r w:rsidR="00846BF2" w:rsidRPr="00752113">
        <w:rPr>
          <w:rFonts w:cstheme="minorHAnsi"/>
          <w:sz w:val="24"/>
          <w:szCs w:val="24"/>
        </w:rPr>
        <w:t>lculo de los Factores de Entorno (EF)………………………………………………...</w:t>
      </w:r>
      <w:r w:rsidR="00AD382D">
        <w:rPr>
          <w:rFonts w:cstheme="minorHAnsi"/>
          <w:sz w:val="24"/>
          <w:szCs w:val="24"/>
        </w:rPr>
        <w:t>12</w:t>
      </w:r>
    </w:p>
    <w:p w:rsidR="00846BF2" w:rsidRPr="00752113" w:rsidRDefault="00752113" w:rsidP="00846BF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52113">
        <w:rPr>
          <w:rFonts w:cstheme="minorHAnsi"/>
          <w:sz w:val="24"/>
          <w:szCs w:val="24"/>
        </w:rPr>
        <w:t>Ca</w:t>
      </w:r>
      <w:r w:rsidR="00846BF2" w:rsidRPr="00752113">
        <w:rPr>
          <w:rFonts w:cstheme="minorHAnsi"/>
          <w:sz w:val="24"/>
          <w:szCs w:val="24"/>
        </w:rPr>
        <w:t>lculo de los Puntos de Caso de Uso Ajustados (UCP)…………………………</w:t>
      </w:r>
      <w:r w:rsidR="00AD382D">
        <w:rPr>
          <w:rFonts w:cstheme="minorHAnsi"/>
          <w:sz w:val="24"/>
          <w:szCs w:val="24"/>
        </w:rPr>
        <w:t>13</w:t>
      </w:r>
    </w:p>
    <w:p w:rsidR="00846BF2" w:rsidRPr="00752113" w:rsidRDefault="00752113" w:rsidP="00846BF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52113">
        <w:rPr>
          <w:rFonts w:cstheme="minorHAnsi"/>
          <w:sz w:val="24"/>
          <w:szCs w:val="24"/>
        </w:rPr>
        <w:t>Ca</w:t>
      </w:r>
      <w:r w:rsidR="00846BF2" w:rsidRPr="00752113">
        <w:rPr>
          <w:rFonts w:cstheme="minorHAnsi"/>
          <w:sz w:val="24"/>
          <w:szCs w:val="24"/>
        </w:rPr>
        <w:t>lculo del Esfuerzo (E)……………………………………………………………………….</w:t>
      </w:r>
      <w:r w:rsidR="00AD382D">
        <w:rPr>
          <w:rFonts w:cstheme="minorHAnsi"/>
          <w:sz w:val="24"/>
          <w:szCs w:val="24"/>
        </w:rPr>
        <w:t>14</w:t>
      </w:r>
    </w:p>
    <w:p w:rsidR="00846BF2" w:rsidRPr="00752113" w:rsidRDefault="001A3CE3" w:rsidP="00846BF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52113">
        <w:rPr>
          <w:rFonts w:cstheme="minorHAnsi"/>
          <w:sz w:val="24"/>
          <w:szCs w:val="24"/>
        </w:rPr>
        <w:t>Interpretación</w:t>
      </w:r>
      <w:r w:rsidR="00846BF2" w:rsidRPr="00752113">
        <w:rPr>
          <w:rFonts w:cstheme="minorHAnsi"/>
          <w:sz w:val="24"/>
          <w:szCs w:val="24"/>
        </w:rPr>
        <w:t xml:space="preserve"> de los datos…………………………………………………………………</w:t>
      </w:r>
      <w:r w:rsidR="008260C9">
        <w:rPr>
          <w:rFonts w:cstheme="minorHAnsi"/>
          <w:sz w:val="24"/>
          <w:szCs w:val="24"/>
        </w:rPr>
        <w:t>…15</w:t>
      </w:r>
    </w:p>
    <w:p w:rsidR="00846BF2" w:rsidRPr="00752113" w:rsidRDefault="00846BF2">
      <w:pPr>
        <w:rPr>
          <w:rFonts w:cstheme="minorHAnsi"/>
          <w:sz w:val="24"/>
          <w:szCs w:val="24"/>
        </w:rPr>
      </w:pPr>
    </w:p>
    <w:p w:rsidR="00846BF2" w:rsidRPr="00752113" w:rsidRDefault="00846BF2">
      <w:pPr>
        <w:rPr>
          <w:rFonts w:cstheme="minorHAnsi"/>
          <w:sz w:val="24"/>
          <w:szCs w:val="24"/>
        </w:rPr>
      </w:pPr>
    </w:p>
    <w:p w:rsidR="00846BF2" w:rsidRPr="00752113" w:rsidRDefault="00846BF2">
      <w:pPr>
        <w:rPr>
          <w:rFonts w:cstheme="minorHAnsi"/>
          <w:sz w:val="24"/>
          <w:szCs w:val="24"/>
        </w:rPr>
      </w:pPr>
    </w:p>
    <w:p w:rsidR="00846BF2" w:rsidRPr="00752113" w:rsidRDefault="00846BF2">
      <w:pPr>
        <w:rPr>
          <w:rFonts w:cstheme="minorHAnsi"/>
          <w:sz w:val="24"/>
          <w:szCs w:val="24"/>
        </w:rPr>
      </w:pPr>
    </w:p>
    <w:p w:rsidR="00846BF2" w:rsidRPr="00752113" w:rsidRDefault="00846BF2">
      <w:pPr>
        <w:rPr>
          <w:rFonts w:cstheme="minorHAnsi"/>
          <w:sz w:val="24"/>
          <w:szCs w:val="24"/>
        </w:rPr>
      </w:pPr>
    </w:p>
    <w:p w:rsidR="00846BF2" w:rsidRPr="00752113" w:rsidRDefault="00846BF2">
      <w:pPr>
        <w:rPr>
          <w:rFonts w:cstheme="minorHAnsi"/>
          <w:sz w:val="24"/>
          <w:szCs w:val="24"/>
        </w:rPr>
      </w:pPr>
    </w:p>
    <w:p w:rsidR="00846BF2" w:rsidRPr="00752113" w:rsidRDefault="00846BF2">
      <w:pPr>
        <w:rPr>
          <w:rFonts w:cstheme="minorHAnsi"/>
          <w:sz w:val="24"/>
          <w:szCs w:val="24"/>
        </w:rPr>
      </w:pPr>
    </w:p>
    <w:p w:rsidR="00846BF2" w:rsidRPr="00752113" w:rsidRDefault="00846BF2">
      <w:pPr>
        <w:rPr>
          <w:rFonts w:cstheme="minorHAnsi"/>
          <w:sz w:val="24"/>
          <w:szCs w:val="24"/>
        </w:rPr>
      </w:pPr>
    </w:p>
    <w:p w:rsidR="00846BF2" w:rsidRPr="00752113" w:rsidRDefault="00846BF2">
      <w:pPr>
        <w:rPr>
          <w:rFonts w:cstheme="minorHAnsi"/>
          <w:sz w:val="24"/>
          <w:szCs w:val="24"/>
        </w:rPr>
      </w:pPr>
    </w:p>
    <w:p w:rsidR="00846BF2" w:rsidRPr="00752113" w:rsidRDefault="00846BF2">
      <w:pPr>
        <w:rPr>
          <w:rFonts w:cstheme="minorHAnsi"/>
          <w:sz w:val="24"/>
          <w:szCs w:val="24"/>
        </w:rPr>
      </w:pPr>
    </w:p>
    <w:p w:rsidR="00846BF2" w:rsidRPr="00752113" w:rsidRDefault="00846BF2">
      <w:pPr>
        <w:rPr>
          <w:rFonts w:cstheme="minorHAnsi"/>
          <w:sz w:val="24"/>
          <w:szCs w:val="24"/>
        </w:rPr>
      </w:pPr>
    </w:p>
    <w:p w:rsidR="00846BF2" w:rsidRPr="00752113" w:rsidRDefault="00846BF2">
      <w:pPr>
        <w:rPr>
          <w:rFonts w:cstheme="minorHAnsi"/>
          <w:sz w:val="24"/>
          <w:szCs w:val="24"/>
        </w:rPr>
      </w:pPr>
    </w:p>
    <w:p w:rsidR="00846BF2" w:rsidRPr="00752113" w:rsidRDefault="00846BF2">
      <w:pPr>
        <w:rPr>
          <w:rFonts w:cstheme="minorHAnsi"/>
          <w:sz w:val="24"/>
          <w:szCs w:val="24"/>
        </w:rPr>
      </w:pPr>
    </w:p>
    <w:p w:rsidR="00846BF2" w:rsidRPr="00752113" w:rsidRDefault="00846BF2">
      <w:pPr>
        <w:rPr>
          <w:rFonts w:cstheme="minorHAnsi"/>
          <w:sz w:val="24"/>
          <w:szCs w:val="24"/>
        </w:rPr>
      </w:pPr>
    </w:p>
    <w:p w:rsidR="00846BF2" w:rsidRPr="00752113" w:rsidRDefault="00846BF2">
      <w:pPr>
        <w:rPr>
          <w:rFonts w:cstheme="minorHAnsi"/>
          <w:sz w:val="24"/>
          <w:szCs w:val="24"/>
        </w:rPr>
      </w:pPr>
    </w:p>
    <w:p w:rsidR="00846BF2" w:rsidRPr="00752113" w:rsidRDefault="00846BF2">
      <w:pPr>
        <w:rPr>
          <w:rFonts w:cstheme="minorHAnsi"/>
          <w:sz w:val="24"/>
          <w:szCs w:val="24"/>
        </w:rPr>
      </w:pPr>
    </w:p>
    <w:p w:rsidR="00846BF2" w:rsidRPr="00752113" w:rsidRDefault="00846BF2">
      <w:pPr>
        <w:rPr>
          <w:rFonts w:cstheme="minorHAnsi"/>
          <w:sz w:val="24"/>
          <w:szCs w:val="24"/>
        </w:rPr>
      </w:pPr>
    </w:p>
    <w:p w:rsidR="00846BF2" w:rsidRPr="00752113" w:rsidRDefault="00846BF2">
      <w:pPr>
        <w:rPr>
          <w:rFonts w:cstheme="minorHAnsi"/>
          <w:sz w:val="24"/>
          <w:szCs w:val="24"/>
        </w:rPr>
      </w:pPr>
      <w:r w:rsidRPr="00752113">
        <w:rPr>
          <w:rFonts w:cstheme="minorHAnsi"/>
          <w:sz w:val="24"/>
          <w:szCs w:val="24"/>
        </w:rPr>
        <w:lastRenderedPageBreak/>
        <w:t>Diagrama de Caso de Uso A.</w:t>
      </w:r>
    </w:p>
    <w:p w:rsidR="00846BF2" w:rsidRPr="00752113" w:rsidRDefault="00846BF2">
      <w:pPr>
        <w:rPr>
          <w:rFonts w:cstheme="minorHAnsi"/>
          <w:sz w:val="24"/>
          <w:szCs w:val="24"/>
        </w:rPr>
      </w:pPr>
    </w:p>
    <w:p w:rsidR="00846BF2" w:rsidRPr="00752113" w:rsidRDefault="006D51B0">
      <w:pPr>
        <w:rPr>
          <w:rFonts w:cstheme="minorHAnsi"/>
          <w:sz w:val="24"/>
          <w:szCs w:val="24"/>
        </w:rPr>
      </w:pPr>
      <w:r w:rsidRPr="006D51B0">
        <w:rPr>
          <w:rFonts w:cstheme="minorHAnsi"/>
          <w:noProof/>
          <w:sz w:val="24"/>
          <w:szCs w:val="24"/>
          <w:lang w:eastAsia="es-ES"/>
        </w:rPr>
        <w:pict>
          <v:rect id="_x0000_s1045" style="position:absolute;margin-left:233.95pt;margin-top:10.25pt;width:206.75pt;height:541.65pt;z-index:-251652096" fillcolor="white [3201]" strokecolor="black [3213]" strokeweight="2.5pt">
            <v:shadow color="#868686"/>
          </v:rect>
        </w:pict>
      </w:r>
      <w:r w:rsidRPr="006D51B0">
        <w:rPr>
          <w:rFonts w:cstheme="minorHAnsi"/>
          <w:noProof/>
          <w:sz w:val="24"/>
          <w:szCs w:val="24"/>
          <w:lang w:eastAsia="es-E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4" type="#_x0000_t120" style="position:absolute;margin-left:299.25pt;margin-top:18.6pt;width:87.9pt;height:58.6pt;z-index:251658240" fillcolor="white [3201]" strokecolor="#c0504d [3205]" strokeweight="2.5pt">
            <v:shadow color="#868686"/>
            <v:textbox style="mso-next-textbox:#_x0000_s1034">
              <w:txbxContent>
                <w:p w:rsidR="00CB7E5E" w:rsidRDefault="00CB7E5E">
                  <w:r>
                    <w:t>Agregar cliente</w:t>
                  </w:r>
                </w:p>
              </w:txbxContent>
            </v:textbox>
          </v:shape>
        </w:pict>
      </w:r>
    </w:p>
    <w:p w:rsidR="00846BF2" w:rsidRPr="00752113" w:rsidRDefault="00846BF2">
      <w:pPr>
        <w:rPr>
          <w:rFonts w:cstheme="minorHAnsi"/>
          <w:sz w:val="24"/>
          <w:szCs w:val="24"/>
        </w:rPr>
      </w:pPr>
    </w:p>
    <w:p w:rsidR="00846BF2" w:rsidRPr="00752113" w:rsidRDefault="006D51B0">
      <w:pPr>
        <w:rPr>
          <w:rFonts w:cstheme="minorHAnsi"/>
          <w:sz w:val="24"/>
          <w:szCs w:val="24"/>
        </w:rPr>
      </w:pPr>
      <w:r w:rsidRPr="006D51B0">
        <w:rPr>
          <w:rFonts w:cstheme="minorHAnsi"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54.75pt;margin-top:.1pt;width:240.3pt;height:163.25pt;flip:y;z-index:251671552" o:connectortype="straight"/>
        </w:pict>
      </w:r>
    </w:p>
    <w:p w:rsidR="00846BF2" w:rsidRPr="00752113" w:rsidRDefault="006D51B0">
      <w:pPr>
        <w:rPr>
          <w:rFonts w:cstheme="minorHAnsi"/>
          <w:sz w:val="24"/>
          <w:szCs w:val="24"/>
        </w:rPr>
      </w:pPr>
      <w:r w:rsidRPr="006D51B0">
        <w:rPr>
          <w:rFonts w:cstheme="minorHAnsi"/>
          <w:noProof/>
          <w:sz w:val="24"/>
          <w:szCs w:val="24"/>
          <w:lang w:eastAsia="es-ES"/>
        </w:rPr>
        <w:pict>
          <v:shape id="_x0000_s1035" type="#_x0000_t120" style="position:absolute;margin-left:304.25pt;margin-top:20.4pt;width:87.9pt;height:58.6pt;z-index:251659264" fillcolor="white [3201]" strokecolor="#c0504d [3205]" strokeweight="2.5pt">
            <v:shadow color="#868686"/>
            <v:textbox style="mso-next-textbox:#_x0000_s1035">
              <w:txbxContent>
                <w:p w:rsidR="00CB7E5E" w:rsidRDefault="00CB7E5E" w:rsidP="00CB7E5E">
                  <w:r>
                    <w:t>Editar cliente</w:t>
                  </w:r>
                </w:p>
              </w:txbxContent>
            </v:textbox>
          </v:shape>
        </w:pict>
      </w:r>
    </w:p>
    <w:p w:rsidR="00611A00" w:rsidRPr="00752113" w:rsidRDefault="006D51B0">
      <w:pPr>
        <w:rPr>
          <w:rFonts w:cstheme="minorHAnsi"/>
          <w:sz w:val="24"/>
          <w:szCs w:val="24"/>
        </w:rPr>
      </w:pPr>
      <w:r w:rsidRPr="006D51B0">
        <w:rPr>
          <w:rFonts w:cstheme="minorHAnsi"/>
          <w:noProof/>
          <w:sz w:val="24"/>
          <w:szCs w:val="24"/>
          <w:lang w:eastAsia="es-ES"/>
        </w:rPr>
        <w:pict>
          <v:shape id="_x0000_s1055" type="#_x0000_t32" style="position:absolute;margin-left:54.75pt;margin-top:15.1pt;width:252.3pt;height:110.5pt;flip:y;z-index:251674624" o:connectortype="straight"/>
        </w:pict>
      </w:r>
    </w:p>
    <w:p w:rsidR="00611A00" w:rsidRPr="00752113" w:rsidRDefault="00611A00">
      <w:pPr>
        <w:rPr>
          <w:rFonts w:cstheme="minorHAnsi"/>
          <w:sz w:val="24"/>
          <w:szCs w:val="24"/>
        </w:rPr>
      </w:pPr>
    </w:p>
    <w:p w:rsidR="00611A00" w:rsidRPr="00752113" w:rsidRDefault="006D51B0" w:rsidP="00CB7E5E">
      <w:pPr>
        <w:tabs>
          <w:tab w:val="center" w:pos="4252"/>
        </w:tabs>
        <w:rPr>
          <w:rFonts w:cstheme="minorHAnsi"/>
          <w:sz w:val="24"/>
          <w:szCs w:val="24"/>
        </w:rPr>
      </w:pPr>
      <w:r w:rsidRPr="006D51B0">
        <w:rPr>
          <w:rFonts w:cstheme="minorHAnsi"/>
          <w:noProof/>
          <w:sz w:val="24"/>
          <w:szCs w:val="24"/>
          <w:lang w:eastAsia="es-ES"/>
        </w:rPr>
        <w:pict>
          <v:shape id="_x0000_s1036" type="#_x0000_t120" style="position:absolute;margin-left:304.25pt;margin-top:21.1pt;width:87.9pt;height:58.6pt;z-index:251660288" fillcolor="white [3201]" strokecolor="#c0504d [3205]" strokeweight="2.5pt">
            <v:shadow color="#868686"/>
            <v:textbox style="mso-next-textbox:#_x0000_s1036">
              <w:txbxContent>
                <w:p w:rsidR="00CB7E5E" w:rsidRDefault="00CB7E5E" w:rsidP="00CB7E5E">
                  <w:r>
                    <w:t>Eliminar cliente</w:t>
                  </w:r>
                </w:p>
              </w:txbxContent>
            </v:textbox>
          </v:shape>
        </w:pict>
      </w:r>
      <w:r w:rsidR="00CB7E5E">
        <w:rPr>
          <w:rFonts w:cstheme="minorHAnsi"/>
          <w:sz w:val="24"/>
          <w:szCs w:val="24"/>
        </w:rPr>
        <w:tab/>
      </w:r>
    </w:p>
    <w:p w:rsidR="00611A00" w:rsidRPr="00752113" w:rsidRDefault="006D51B0">
      <w:pPr>
        <w:rPr>
          <w:rFonts w:cstheme="minorHAnsi"/>
          <w:sz w:val="24"/>
          <w:szCs w:val="24"/>
        </w:rPr>
      </w:pPr>
      <w:r w:rsidRPr="006D51B0">
        <w:rPr>
          <w:rFonts w:cstheme="minorHAnsi"/>
          <w:noProof/>
          <w:sz w:val="24"/>
          <w:szCs w:val="24"/>
          <w:lang w:eastAsia="es-ES"/>
        </w:rPr>
        <w:pict>
          <v:shape id="_x0000_s1054" type="#_x0000_t32" style="position:absolute;margin-left:54.75pt;margin-top:24.4pt;width:249.5pt;height:33.2pt;flip:y;z-index:251673600" o:connectortype="straight"/>
        </w:pict>
      </w:r>
      <w:r w:rsidRPr="006D51B0">
        <w:rPr>
          <w:rFonts w:cstheme="minorHAnsi"/>
          <w:noProof/>
          <w:sz w:val="24"/>
          <w:szCs w:val="24"/>
          <w:lang w:eastAsia="es-ES"/>
        </w:rPr>
        <w:pict>
          <v:shape id="_x0000_s1046" type="#_x0000_t120" style="position:absolute;margin-left:-7.2pt;margin-top:5.7pt;width:48.55pt;height:56.1pt;z-index:251665408" fillcolor="black [3200]" strokecolor="#f2f2f2 [3041]" strokeweight="3pt">
            <v:shadow on="t" type="perspective" color="#7f7f7f [1601]" opacity=".5" offset="1pt" offset2="-1pt"/>
          </v:shape>
        </w:pict>
      </w:r>
    </w:p>
    <w:p w:rsidR="00611A00" w:rsidRPr="00752113" w:rsidRDefault="00611A00">
      <w:pPr>
        <w:rPr>
          <w:rFonts w:cstheme="minorHAnsi"/>
          <w:sz w:val="24"/>
          <w:szCs w:val="24"/>
        </w:rPr>
      </w:pPr>
    </w:p>
    <w:p w:rsidR="00611A00" w:rsidRPr="00752113" w:rsidRDefault="006D51B0">
      <w:pPr>
        <w:rPr>
          <w:rFonts w:cstheme="minorHAnsi"/>
          <w:sz w:val="24"/>
          <w:szCs w:val="24"/>
        </w:rPr>
      </w:pPr>
      <w:r w:rsidRPr="006D51B0">
        <w:rPr>
          <w:rFonts w:cstheme="minorHAnsi"/>
          <w:noProof/>
          <w:sz w:val="24"/>
          <w:szCs w:val="24"/>
          <w:lang w:eastAsia="es-ES"/>
        </w:rPr>
        <w:pict>
          <v:shape id="_x0000_s1047" type="#_x0000_t32" style="position:absolute;margin-left:16.25pt;margin-top:8.1pt;width:0;height:124.75pt;z-index:251666432" o:connectortype="straight" strokecolor="black [3213]" strokeweight="2.25pt">
            <v:shadow type="perspective" color="#7f7f7f [1601]" offset="1pt" offset2="-3pt"/>
          </v:shape>
        </w:pict>
      </w:r>
      <w:r w:rsidRPr="006D51B0">
        <w:rPr>
          <w:rFonts w:cstheme="minorHAnsi"/>
          <w:noProof/>
          <w:sz w:val="24"/>
          <w:szCs w:val="24"/>
          <w:lang w:eastAsia="es-ES"/>
        </w:rPr>
        <w:pict>
          <v:shape id="_x0000_s1037" type="#_x0000_t120" style="position:absolute;margin-left:304.25pt;margin-top:23.4pt;width:87.9pt;height:58.6pt;z-index:251661312" fillcolor="white [3201]" strokecolor="#c0504d [3205]" strokeweight="2.5pt">
            <v:shadow color="#868686"/>
            <v:textbox style="mso-next-textbox:#_x0000_s1037">
              <w:txbxContent>
                <w:p w:rsidR="00CB7E5E" w:rsidRDefault="00471F31" w:rsidP="00CB7E5E">
                  <w:r>
                    <w:t xml:space="preserve">Agregar </w:t>
                  </w:r>
                  <w:r w:rsidR="00CB7E5E">
                    <w:t>producto</w:t>
                  </w:r>
                </w:p>
                <w:p w:rsidR="00CB7E5E" w:rsidRDefault="00CB7E5E" w:rsidP="00CB7E5E"/>
              </w:txbxContent>
            </v:textbox>
          </v:shape>
        </w:pict>
      </w:r>
    </w:p>
    <w:p w:rsidR="00611A00" w:rsidRPr="00752113" w:rsidRDefault="006D51B0">
      <w:pPr>
        <w:rPr>
          <w:rFonts w:cstheme="minorHAnsi"/>
          <w:sz w:val="24"/>
          <w:szCs w:val="24"/>
        </w:rPr>
      </w:pPr>
      <w:r w:rsidRPr="006D51B0">
        <w:rPr>
          <w:rFonts w:cstheme="minorHAnsi"/>
          <w:noProof/>
          <w:sz w:val="24"/>
          <w:szCs w:val="24"/>
          <w:lang w:eastAsia="es-ES"/>
        </w:rPr>
        <w:pict>
          <v:shape id="_x0000_s1053" type="#_x0000_t32" style="position:absolute;margin-left:54.75pt;margin-top:24.75pt;width:249.5pt;height:4.2pt;flip:y;z-index:251672576" o:connectortype="straight"/>
        </w:pict>
      </w:r>
      <w:r w:rsidRPr="006D51B0">
        <w:rPr>
          <w:rFonts w:cstheme="minorHAnsi"/>
          <w:noProof/>
          <w:sz w:val="24"/>
          <w:szCs w:val="24"/>
          <w:lang w:eastAsia="es-ES"/>
        </w:rPr>
        <w:pict>
          <v:shape id="_x0000_s1051" type="#_x0000_t32" style="position:absolute;margin-left:16.25pt;margin-top:13.9pt;width:29.3pt;height:24.25pt;z-index:251670528" o:connectortype="straight" strokecolor="black [3213]" strokeweight="2.25pt">
            <v:shadow type="perspective" color="#7f7f7f [1601]" offset="1pt" offset2="-3pt"/>
          </v:shape>
        </w:pict>
      </w:r>
      <w:r w:rsidRPr="006D51B0">
        <w:rPr>
          <w:rFonts w:cstheme="minorHAnsi"/>
          <w:noProof/>
          <w:sz w:val="24"/>
          <w:szCs w:val="24"/>
          <w:lang w:eastAsia="es-ES"/>
        </w:rPr>
        <w:pict>
          <v:shape id="_x0000_s1050" type="#_x0000_t32" style="position:absolute;margin-left:-17.25pt;margin-top:13.9pt;width:33.5pt;height:24.25pt;flip:x;z-index:251669504" o:connectortype="straight" strokecolor="black [3213]" strokeweight="2.25pt">
            <v:shadow type="perspective" color="#7f7f7f [1601]" offset="1pt" offset2="-3pt"/>
          </v:shape>
        </w:pict>
      </w:r>
    </w:p>
    <w:p w:rsidR="00611A00" w:rsidRPr="00752113" w:rsidRDefault="00611A00">
      <w:pPr>
        <w:rPr>
          <w:rFonts w:cstheme="minorHAnsi"/>
          <w:sz w:val="24"/>
          <w:szCs w:val="24"/>
        </w:rPr>
      </w:pPr>
    </w:p>
    <w:p w:rsidR="00611A00" w:rsidRPr="00CB7E5E" w:rsidRDefault="006D51B0">
      <w:pPr>
        <w:rPr>
          <w:rFonts w:cstheme="minorHAnsi"/>
          <w:b/>
          <w:sz w:val="24"/>
          <w:szCs w:val="24"/>
        </w:rPr>
      </w:pPr>
      <w:r w:rsidRPr="006D51B0">
        <w:rPr>
          <w:rFonts w:cstheme="minorHAnsi"/>
          <w:noProof/>
          <w:sz w:val="24"/>
          <w:szCs w:val="24"/>
          <w:lang w:eastAsia="es-ES"/>
        </w:rPr>
        <w:pict>
          <v:shape id="_x0000_s1056" type="#_x0000_t32" style="position:absolute;margin-left:59.8pt;margin-top:1.45pt;width:239.45pt;height:57.55pt;z-index:251675648" o:connectortype="straight"/>
        </w:pict>
      </w:r>
    </w:p>
    <w:p w:rsidR="00611A00" w:rsidRPr="00CB7E5E" w:rsidRDefault="006D51B0">
      <w:pPr>
        <w:rPr>
          <w:rFonts w:cstheme="minorHAnsi"/>
          <w:b/>
          <w:sz w:val="24"/>
          <w:szCs w:val="24"/>
        </w:rPr>
      </w:pPr>
      <w:r w:rsidRPr="006D51B0">
        <w:rPr>
          <w:rFonts w:cstheme="minorHAnsi"/>
          <w:noProof/>
          <w:sz w:val="24"/>
          <w:szCs w:val="24"/>
          <w:lang w:eastAsia="es-ES"/>
        </w:rPr>
        <w:pict>
          <v:shape id="_x0000_s1057" type="#_x0000_t32" style="position:absolute;margin-left:59.8pt;margin-top:16.2pt;width:247.25pt;height:87.1pt;z-index:251676672" o:connectortype="straight"/>
        </w:pict>
      </w:r>
      <w:r w:rsidRPr="006D51B0">
        <w:rPr>
          <w:rFonts w:cstheme="minorHAnsi"/>
          <w:noProof/>
          <w:sz w:val="24"/>
          <w:szCs w:val="24"/>
          <w:lang w:eastAsia="es-ES"/>
        </w:rPr>
        <w:pict>
          <v:shape id="_x0000_s1049" type="#_x0000_t32" style="position:absolute;margin-left:16.25pt;margin-top:25.45pt;width:25.1pt;height:34pt;z-index:251668480" o:connectortype="straight" strokecolor="black [3213]" strokeweight="2.25pt">
            <v:shadow type="perspective" color="#7f7f7f [1601]" offset="1pt" offset2="-3pt"/>
          </v:shape>
        </w:pict>
      </w:r>
      <w:r w:rsidRPr="006D51B0">
        <w:rPr>
          <w:rFonts w:cstheme="minorHAnsi"/>
          <w:noProof/>
          <w:sz w:val="24"/>
          <w:szCs w:val="24"/>
          <w:lang w:eastAsia="es-ES"/>
        </w:rPr>
        <w:pict>
          <v:shape id="_x0000_s1048" type="#_x0000_t32" style="position:absolute;margin-left:-7.2pt;margin-top:25.45pt;width:23.45pt;height:34pt;flip:x;z-index:251667456" o:connectortype="straight" strokecolor="black [3213]" strokeweight="2.25pt">
            <v:shadow type="perspective" color="#7f7f7f [1601]" offset="1pt" offset2="-3pt"/>
          </v:shape>
        </w:pict>
      </w:r>
      <w:r w:rsidRPr="006D51B0">
        <w:rPr>
          <w:rFonts w:cstheme="minorHAnsi"/>
          <w:noProof/>
          <w:sz w:val="24"/>
          <w:szCs w:val="24"/>
          <w:lang w:eastAsia="es-ES"/>
        </w:rPr>
        <w:pict>
          <v:shape id="_x0000_s1042" type="#_x0000_t120" style="position:absolute;margin-left:304.25pt;margin-top:.85pt;width:87.9pt;height:58.6pt;z-index:251662336" fillcolor="white [3201]" strokecolor="#c0504d [3205]" strokeweight="2.5pt">
            <v:shadow color="#868686"/>
            <v:textbox style="mso-next-textbox:#_x0000_s1042">
              <w:txbxContent>
                <w:p w:rsidR="00CB7E5E" w:rsidRDefault="00CB7E5E" w:rsidP="00CB7E5E">
                  <w:r>
                    <w:t>Editar producto</w:t>
                  </w:r>
                </w:p>
                <w:p w:rsidR="00CB7E5E" w:rsidRDefault="00CB7E5E" w:rsidP="00CB7E5E"/>
              </w:txbxContent>
            </v:textbox>
          </v:shape>
        </w:pict>
      </w:r>
    </w:p>
    <w:p w:rsidR="00611A00" w:rsidRPr="00752113" w:rsidRDefault="00611A00">
      <w:pPr>
        <w:rPr>
          <w:rFonts w:cstheme="minorHAnsi"/>
          <w:sz w:val="24"/>
          <w:szCs w:val="24"/>
        </w:rPr>
      </w:pPr>
    </w:p>
    <w:p w:rsidR="00611A00" w:rsidRPr="00752113" w:rsidRDefault="006D51B0">
      <w:pPr>
        <w:rPr>
          <w:rFonts w:cstheme="minorHAnsi"/>
          <w:sz w:val="24"/>
          <w:szCs w:val="24"/>
        </w:rPr>
      </w:pPr>
      <w:r w:rsidRPr="006D51B0">
        <w:rPr>
          <w:rFonts w:cstheme="minorHAnsi"/>
          <w:noProof/>
          <w:sz w:val="24"/>
          <w:szCs w:val="24"/>
          <w:lang w:eastAsia="es-ES"/>
        </w:rPr>
        <w:pict>
          <v:shape id="_x0000_s1043" type="#_x0000_t120" style="position:absolute;margin-left:304.25pt;margin-top:24.5pt;width:87.9pt;height:58.6pt;z-index:251663360" fillcolor="white [3201]" strokecolor="#c0504d [3205]" strokeweight="2.5pt">
            <v:shadow color="#868686"/>
            <v:textbox style="mso-next-textbox:#_x0000_s1043">
              <w:txbxContent>
                <w:p w:rsidR="00CB7E5E" w:rsidRDefault="00CB7E5E" w:rsidP="00CB7E5E">
                  <w:r>
                    <w:t>Eliminar producto</w:t>
                  </w:r>
                </w:p>
                <w:p w:rsidR="00CB7E5E" w:rsidRDefault="00CB7E5E" w:rsidP="00CB7E5E"/>
              </w:txbxContent>
            </v:textbox>
          </v:shape>
        </w:pict>
      </w:r>
    </w:p>
    <w:p w:rsidR="00611A00" w:rsidRDefault="00611A00">
      <w:pPr>
        <w:rPr>
          <w:rFonts w:cstheme="minorHAnsi"/>
          <w:sz w:val="24"/>
          <w:szCs w:val="24"/>
        </w:rPr>
      </w:pPr>
    </w:p>
    <w:p w:rsidR="00CB7E5E" w:rsidRDefault="00CB7E5E">
      <w:pPr>
        <w:rPr>
          <w:rFonts w:cstheme="minorHAnsi"/>
          <w:sz w:val="24"/>
          <w:szCs w:val="24"/>
        </w:rPr>
      </w:pPr>
    </w:p>
    <w:p w:rsidR="00CB7E5E" w:rsidRDefault="00CB7E5E">
      <w:pPr>
        <w:rPr>
          <w:rFonts w:cstheme="minorHAnsi"/>
          <w:sz w:val="24"/>
          <w:szCs w:val="24"/>
        </w:rPr>
      </w:pPr>
    </w:p>
    <w:p w:rsidR="00CB7E5E" w:rsidRDefault="00CB7E5E">
      <w:pPr>
        <w:rPr>
          <w:rFonts w:cstheme="minorHAnsi"/>
          <w:sz w:val="24"/>
          <w:szCs w:val="24"/>
        </w:rPr>
      </w:pPr>
    </w:p>
    <w:p w:rsidR="00CB7E5E" w:rsidRDefault="00CB7E5E">
      <w:pPr>
        <w:rPr>
          <w:rFonts w:cstheme="minorHAnsi"/>
          <w:sz w:val="24"/>
          <w:szCs w:val="24"/>
        </w:rPr>
      </w:pPr>
    </w:p>
    <w:p w:rsidR="00CB7E5E" w:rsidRDefault="00CB7E5E">
      <w:pPr>
        <w:rPr>
          <w:rFonts w:cstheme="minorHAnsi"/>
          <w:sz w:val="24"/>
          <w:szCs w:val="24"/>
        </w:rPr>
      </w:pPr>
    </w:p>
    <w:p w:rsidR="00611A00" w:rsidRDefault="00611A00">
      <w:pPr>
        <w:rPr>
          <w:rFonts w:cstheme="minorHAnsi"/>
          <w:sz w:val="24"/>
          <w:szCs w:val="24"/>
        </w:rPr>
      </w:pPr>
    </w:p>
    <w:p w:rsidR="008260C9" w:rsidRPr="00752113" w:rsidRDefault="008260C9">
      <w:pPr>
        <w:rPr>
          <w:rFonts w:cstheme="minorHAnsi"/>
          <w:sz w:val="24"/>
          <w:szCs w:val="24"/>
        </w:rPr>
      </w:pPr>
    </w:p>
    <w:p w:rsidR="00611A00" w:rsidRPr="00AD3DE3" w:rsidRDefault="00611A00">
      <w:pPr>
        <w:rPr>
          <w:rFonts w:cstheme="minorHAnsi"/>
          <w:b/>
          <w:sz w:val="24"/>
          <w:szCs w:val="24"/>
          <w:u w:val="single"/>
        </w:rPr>
      </w:pPr>
      <w:r w:rsidRPr="00AD3DE3">
        <w:rPr>
          <w:rFonts w:cstheme="minorHAnsi"/>
          <w:b/>
          <w:sz w:val="24"/>
          <w:szCs w:val="24"/>
          <w:u w:val="single"/>
        </w:rPr>
        <w:lastRenderedPageBreak/>
        <w:t>Casos de Usos.</w:t>
      </w:r>
    </w:p>
    <w:p w:rsidR="00611A00" w:rsidRPr="00AD3DE3" w:rsidRDefault="00611A00">
      <w:pPr>
        <w:rPr>
          <w:rFonts w:cstheme="minorHAnsi"/>
          <w:sz w:val="24"/>
          <w:szCs w:val="24"/>
        </w:rPr>
      </w:pPr>
      <w:r w:rsidRPr="00AD3DE3">
        <w:rPr>
          <w:rFonts w:cstheme="minorHAnsi"/>
          <w:b/>
          <w:sz w:val="24"/>
          <w:szCs w:val="24"/>
        </w:rPr>
        <w:t xml:space="preserve">Caso de Uso </w:t>
      </w:r>
      <w:r w:rsidR="001A3CE3" w:rsidRPr="00AD3DE3">
        <w:rPr>
          <w:rFonts w:cstheme="minorHAnsi"/>
          <w:b/>
          <w:sz w:val="24"/>
          <w:szCs w:val="24"/>
        </w:rPr>
        <w:t>1:</w:t>
      </w:r>
      <w:r w:rsidRPr="00AD3DE3">
        <w:rPr>
          <w:rFonts w:cstheme="minorHAnsi"/>
          <w:b/>
          <w:sz w:val="24"/>
          <w:szCs w:val="24"/>
        </w:rPr>
        <w:t xml:space="preserve"> </w:t>
      </w:r>
      <w:r w:rsidRPr="00AD3DE3">
        <w:rPr>
          <w:rFonts w:cstheme="minorHAnsi"/>
          <w:sz w:val="24"/>
          <w:szCs w:val="24"/>
        </w:rPr>
        <w:t>Ingresar cliente</w:t>
      </w:r>
    </w:p>
    <w:p w:rsidR="00611A00" w:rsidRPr="00AD3DE3" w:rsidRDefault="00611A00">
      <w:pPr>
        <w:rPr>
          <w:rFonts w:cstheme="minorHAnsi"/>
          <w:sz w:val="24"/>
          <w:szCs w:val="24"/>
        </w:rPr>
      </w:pPr>
      <w:r w:rsidRPr="00AD3DE3">
        <w:rPr>
          <w:rFonts w:cstheme="minorHAnsi"/>
          <w:b/>
          <w:sz w:val="24"/>
          <w:szCs w:val="24"/>
        </w:rPr>
        <w:t>Actor:</w:t>
      </w:r>
      <w:r w:rsidRPr="00AD3DE3">
        <w:rPr>
          <w:rFonts w:cstheme="minorHAnsi"/>
          <w:sz w:val="24"/>
          <w:szCs w:val="24"/>
        </w:rPr>
        <w:t xml:space="preserve"> Usuario</w:t>
      </w:r>
    </w:p>
    <w:p w:rsidR="00611A00" w:rsidRPr="00AD3DE3" w:rsidRDefault="001A3CE3">
      <w:pPr>
        <w:rPr>
          <w:rFonts w:cstheme="minorHAnsi"/>
          <w:sz w:val="24"/>
          <w:szCs w:val="24"/>
        </w:rPr>
      </w:pPr>
      <w:r w:rsidRPr="00AD3DE3">
        <w:rPr>
          <w:rFonts w:cstheme="minorHAnsi"/>
          <w:b/>
          <w:sz w:val="24"/>
          <w:szCs w:val="24"/>
        </w:rPr>
        <w:t xml:space="preserve">Propósito: </w:t>
      </w:r>
      <w:r w:rsidRPr="00AD3DE3">
        <w:rPr>
          <w:rFonts w:cstheme="minorHAnsi"/>
          <w:sz w:val="24"/>
          <w:szCs w:val="24"/>
        </w:rPr>
        <w:t>Poder</w:t>
      </w:r>
      <w:r w:rsidR="00611A00" w:rsidRPr="00AD3DE3">
        <w:rPr>
          <w:rFonts w:cstheme="minorHAnsi"/>
          <w:sz w:val="24"/>
          <w:szCs w:val="24"/>
        </w:rPr>
        <w:t xml:space="preserve"> ingresar un nuevo cliente al cual venderle productos.</w:t>
      </w:r>
    </w:p>
    <w:p w:rsidR="00611A00" w:rsidRPr="00AD3DE3" w:rsidRDefault="001A3CE3">
      <w:pPr>
        <w:rPr>
          <w:rFonts w:cstheme="minorHAnsi"/>
          <w:sz w:val="24"/>
          <w:szCs w:val="24"/>
        </w:rPr>
      </w:pPr>
      <w:r w:rsidRPr="00AD3DE3">
        <w:rPr>
          <w:rFonts w:cstheme="minorHAnsi"/>
          <w:b/>
          <w:sz w:val="24"/>
          <w:szCs w:val="24"/>
        </w:rPr>
        <w:t>Precondición</w:t>
      </w:r>
      <w:r w:rsidR="00611A00" w:rsidRPr="00AD3DE3">
        <w:rPr>
          <w:rFonts w:cstheme="minorHAnsi"/>
          <w:b/>
          <w:sz w:val="24"/>
          <w:szCs w:val="24"/>
        </w:rPr>
        <w:t xml:space="preserve">: </w:t>
      </w:r>
      <w:r w:rsidR="00611A00" w:rsidRPr="00AD3DE3">
        <w:rPr>
          <w:rFonts w:cstheme="minorHAnsi"/>
          <w:sz w:val="24"/>
          <w:szCs w:val="24"/>
        </w:rPr>
        <w:t>Tener creada una Base de Datos.</w:t>
      </w:r>
    </w:p>
    <w:p w:rsidR="00611A00" w:rsidRPr="00AD3DE3" w:rsidRDefault="00611A00">
      <w:pPr>
        <w:rPr>
          <w:rFonts w:cstheme="minorHAnsi"/>
          <w:sz w:val="24"/>
          <w:szCs w:val="24"/>
        </w:rPr>
      </w:pPr>
      <w:r w:rsidRPr="00AD3DE3">
        <w:rPr>
          <w:rFonts w:cstheme="minorHAnsi"/>
          <w:b/>
          <w:sz w:val="24"/>
          <w:szCs w:val="24"/>
        </w:rPr>
        <w:t xml:space="preserve">Resumen: </w:t>
      </w:r>
      <w:r w:rsidRPr="00AD3DE3">
        <w:rPr>
          <w:rFonts w:cstheme="minorHAnsi"/>
          <w:sz w:val="24"/>
          <w:szCs w:val="24"/>
        </w:rPr>
        <w:t xml:space="preserve">El usuario de la </w:t>
      </w:r>
      <w:r w:rsidR="001A3CE3" w:rsidRPr="00AD3DE3">
        <w:rPr>
          <w:rFonts w:cstheme="minorHAnsi"/>
          <w:sz w:val="24"/>
          <w:szCs w:val="24"/>
        </w:rPr>
        <w:t>aplicación</w:t>
      </w:r>
      <w:r w:rsidRPr="00AD3DE3">
        <w:rPr>
          <w:rFonts w:cstheme="minorHAnsi"/>
          <w:sz w:val="24"/>
          <w:szCs w:val="24"/>
        </w:rPr>
        <w:t xml:space="preserve"> tiene una ventana principal en donde le aparece la </w:t>
      </w:r>
      <w:r w:rsidR="001A3CE3" w:rsidRPr="00AD3DE3">
        <w:rPr>
          <w:rFonts w:cstheme="minorHAnsi"/>
          <w:sz w:val="24"/>
          <w:szCs w:val="24"/>
        </w:rPr>
        <w:t>opción</w:t>
      </w:r>
      <w:r w:rsidRPr="00AD3DE3">
        <w:rPr>
          <w:rFonts w:cstheme="minorHAnsi"/>
          <w:sz w:val="24"/>
          <w:szCs w:val="24"/>
        </w:rPr>
        <w:t xml:space="preserve"> de los </w:t>
      </w:r>
      <w:r w:rsidR="001A3CE3" w:rsidRPr="00AD3DE3">
        <w:rPr>
          <w:rFonts w:cstheme="minorHAnsi"/>
          <w:sz w:val="24"/>
          <w:szCs w:val="24"/>
        </w:rPr>
        <w:t>clientes,</w:t>
      </w:r>
      <w:r w:rsidRPr="00AD3DE3">
        <w:rPr>
          <w:rFonts w:cstheme="minorHAnsi"/>
          <w:sz w:val="24"/>
          <w:szCs w:val="24"/>
        </w:rPr>
        <w:t xml:space="preserve"> al presionarla </w:t>
      </w:r>
      <w:r w:rsidR="001A3CE3" w:rsidRPr="00AD3DE3">
        <w:rPr>
          <w:rFonts w:cstheme="minorHAnsi"/>
          <w:sz w:val="24"/>
          <w:szCs w:val="24"/>
        </w:rPr>
        <w:t>aparecerá</w:t>
      </w:r>
      <w:r w:rsidRPr="00AD3DE3">
        <w:rPr>
          <w:rFonts w:cstheme="minorHAnsi"/>
          <w:sz w:val="24"/>
          <w:szCs w:val="24"/>
        </w:rPr>
        <w:t xml:space="preserve"> otra ventana con diferentes opciones, en donde se </w:t>
      </w:r>
      <w:r w:rsidR="001A3CE3" w:rsidRPr="00AD3DE3">
        <w:rPr>
          <w:rFonts w:cstheme="minorHAnsi"/>
          <w:sz w:val="24"/>
          <w:szCs w:val="24"/>
        </w:rPr>
        <w:t>podrá</w:t>
      </w:r>
      <w:r w:rsidRPr="00AD3DE3">
        <w:rPr>
          <w:rFonts w:cstheme="minorHAnsi"/>
          <w:sz w:val="24"/>
          <w:szCs w:val="24"/>
        </w:rPr>
        <w:t xml:space="preserve"> ingresar un cliente.</w:t>
      </w:r>
    </w:p>
    <w:p w:rsidR="00611A00" w:rsidRPr="00AD3DE3" w:rsidRDefault="00611A00">
      <w:pPr>
        <w:rPr>
          <w:rFonts w:cstheme="minorHAnsi"/>
          <w:b/>
          <w:sz w:val="24"/>
          <w:szCs w:val="24"/>
        </w:rPr>
      </w:pPr>
      <w:r w:rsidRPr="00AD3DE3">
        <w:rPr>
          <w:rFonts w:cstheme="minorHAnsi"/>
          <w:b/>
          <w:sz w:val="24"/>
          <w:szCs w:val="24"/>
        </w:rPr>
        <w:t xml:space="preserve">Tipo: </w:t>
      </w:r>
    </w:p>
    <w:p w:rsidR="00611A00" w:rsidRPr="00AD3DE3" w:rsidRDefault="00611A00">
      <w:pPr>
        <w:rPr>
          <w:rFonts w:cstheme="minorHAnsi"/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611A00" w:rsidRPr="00AD3DE3" w:rsidTr="00611A00">
        <w:tc>
          <w:tcPr>
            <w:tcW w:w="4322" w:type="dxa"/>
          </w:tcPr>
          <w:p w:rsidR="00611A00" w:rsidRPr="00AD3DE3" w:rsidRDefault="001B4028" w:rsidP="00611A00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Este caso de uso comienza cuando el usuario ingresa a la </w:t>
            </w:r>
            <w:r w:rsidR="001A3CE3" w:rsidRPr="00AD3DE3">
              <w:rPr>
                <w:rFonts w:cstheme="minorHAnsi"/>
                <w:sz w:val="24"/>
                <w:szCs w:val="24"/>
              </w:rPr>
              <w:t>opción</w:t>
            </w:r>
            <w:r w:rsidRPr="00AD3DE3">
              <w:rPr>
                <w:rFonts w:cstheme="minorHAnsi"/>
                <w:sz w:val="24"/>
                <w:szCs w:val="24"/>
              </w:rPr>
              <w:t xml:space="preserve"> cliente</w:t>
            </w:r>
          </w:p>
        </w:tc>
        <w:tc>
          <w:tcPr>
            <w:tcW w:w="4322" w:type="dxa"/>
          </w:tcPr>
          <w:p w:rsidR="00611A00" w:rsidRPr="00AD3DE3" w:rsidRDefault="00611A0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1A00" w:rsidRPr="00AD3DE3" w:rsidTr="00611A00">
        <w:tc>
          <w:tcPr>
            <w:tcW w:w="4322" w:type="dxa"/>
          </w:tcPr>
          <w:p w:rsidR="00611A00" w:rsidRPr="00AD3DE3" w:rsidRDefault="00611A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2" w:type="dxa"/>
          </w:tcPr>
          <w:p w:rsidR="00611A00" w:rsidRPr="00AD3DE3" w:rsidRDefault="001B4028" w:rsidP="001B4028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El sistema carga la base de datos y despliega una ventana con los datos de la base de datos y otras opciones</w:t>
            </w:r>
          </w:p>
        </w:tc>
      </w:tr>
      <w:tr w:rsidR="00611A00" w:rsidRPr="00AD3DE3" w:rsidTr="00611A00">
        <w:tc>
          <w:tcPr>
            <w:tcW w:w="4322" w:type="dxa"/>
          </w:tcPr>
          <w:p w:rsidR="00611A00" w:rsidRPr="00AD3DE3" w:rsidRDefault="001B4028" w:rsidP="001B4028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El usu</w:t>
            </w:r>
            <w:r w:rsidR="0006118D" w:rsidRPr="00AD3DE3">
              <w:rPr>
                <w:rFonts w:cstheme="minorHAnsi"/>
                <w:sz w:val="24"/>
                <w:szCs w:val="24"/>
              </w:rPr>
              <w:t xml:space="preserve">ario selecciona la </w:t>
            </w:r>
            <w:r w:rsidR="001A3CE3" w:rsidRPr="00AD3DE3">
              <w:rPr>
                <w:rFonts w:cstheme="minorHAnsi"/>
                <w:sz w:val="24"/>
                <w:szCs w:val="24"/>
              </w:rPr>
              <w:t>opción</w:t>
            </w:r>
            <w:r w:rsidR="0006118D" w:rsidRPr="00AD3DE3">
              <w:rPr>
                <w:rFonts w:cstheme="minorHAnsi"/>
                <w:sz w:val="24"/>
                <w:szCs w:val="24"/>
              </w:rPr>
              <w:t xml:space="preserve"> ingresar</w:t>
            </w:r>
          </w:p>
        </w:tc>
        <w:tc>
          <w:tcPr>
            <w:tcW w:w="4322" w:type="dxa"/>
          </w:tcPr>
          <w:p w:rsidR="00611A00" w:rsidRPr="00AD3DE3" w:rsidRDefault="00611A0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1A00" w:rsidRPr="00AD3DE3" w:rsidTr="00611A00">
        <w:tc>
          <w:tcPr>
            <w:tcW w:w="4322" w:type="dxa"/>
          </w:tcPr>
          <w:p w:rsidR="00611A00" w:rsidRPr="00AD3DE3" w:rsidRDefault="00611A00" w:rsidP="0006118D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2" w:type="dxa"/>
          </w:tcPr>
          <w:p w:rsidR="00611A00" w:rsidRPr="00AD3DE3" w:rsidRDefault="0006118D" w:rsidP="0006118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El sistema despliega una ventana con los campos a rellenar</w:t>
            </w:r>
          </w:p>
        </w:tc>
      </w:tr>
      <w:tr w:rsidR="001B4028" w:rsidRPr="00AD3DE3" w:rsidTr="00611A00">
        <w:tc>
          <w:tcPr>
            <w:tcW w:w="4322" w:type="dxa"/>
          </w:tcPr>
          <w:p w:rsidR="001B4028" w:rsidRPr="00AD3DE3" w:rsidRDefault="0006118D" w:rsidP="0006118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usuario completa la </w:t>
            </w:r>
            <w:r w:rsidR="001A3CE3" w:rsidRPr="00AD3DE3">
              <w:rPr>
                <w:rFonts w:cstheme="minorHAnsi"/>
                <w:sz w:val="24"/>
                <w:szCs w:val="24"/>
              </w:rPr>
              <w:t>información</w:t>
            </w:r>
          </w:p>
        </w:tc>
        <w:tc>
          <w:tcPr>
            <w:tcW w:w="4322" w:type="dxa"/>
          </w:tcPr>
          <w:p w:rsidR="001B4028" w:rsidRPr="00AD3DE3" w:rsidRDefault="001B4028" w:rsidP="0006118D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</w:tc>
      </w:tr>
      <w:tr w:rsidR="001B4028" w:rsidRPr="00AD3DE3" w:rsidTr="00611A00">
        <w:tc>
          <w:tcPr>
            <w:tcW w:w="4322" w:type="dxa"/>
          </w:tcPr>
          <w:p w:rsidR="001B4028" w:rsidRPr="00AD3DE3" w:rsidRDefault="0006118D" w:rsidP="0006118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usuario selecciona la </w:t>
            </w:r>
            <w:r w:rsidR="001A3CE3" w:rsidRPr="00AD3DE3">
              <w:rPr>
                <w:rFonts w:cstheme="minorHAnsi"/>
                <w:sz w:val="24"/>
                <w:szCs w:val="24"/>
              </w:rPr>
              <w:t>opción</w:t>
            </w:r>
            <w:r w:rsidRPr="00AD3DE3">
              <w:rPr>
                <w:rFonts w:cstheme="minorHAnsi"/>
                <w:sz w:val="24"/>
                <w:szCs w:val="24"/>
              </w:rPr>
              <w:t xml:space="preserve"> de guardar </w:t>
            </w:r>
            <w:r w:rsidR="001A3CE3" w:rsidRPr="00AD3DE3">
              <w:rPr>
                <w:rFonts w:cstheme="minorHAnsi"/>
                <w:sz w:val="24"/>
                <w:szCs w:val="24"/>
              </w:rPr>
              <w:t>información</w:t>
            </w:r>
          </w:p>
        </w:tc>
        <w:tc>
          <w:tcPr>
            <w:tcW w:w="4322" w:type="dxa"/>
          </w:tcPr>
          <w:p w:rsidR="001B4028" w:rsidRPr="00AD3DE3" w:rsidRDefault="001B4028" w:rsidP="0006118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B4028" w:rsidRPr="00AD3DE3" w:rsidTr="00611A00">
        <w:tc>
          <w:tcPr>
            <w:tcW w:w="4322" w:type="dxa"/>
          </w:tcPr>
          <w:p w:rsidR="001B4028" w:rsidRPr="00AD3DE3" w:rsidRDefault="001B4028" w:rsidP="001B40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2" w:type="dxa"/>
          </w:tcPr>
          <w:p w:rsidR="001B4028" w:rsidRPr="00AD3DE3" w:rsidRDefault="0006118D" w:rsidP="00CF3E58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El sistema</w:t>
            </w:r>
            <w:r w:rsidR="00CF3E58" w:rsidRPr="00AD3DE3">
              <w:rPr>
                <w:rFonts w:cstheme="minorHAnsi"/>
                <w:sz w:val="24"/>
                <w:szCs w:val="24"/>
              </w:rPr>
              <w:t xml:space="preserve"> valida la </w:t>
            </w:r>
            <w:r w:rsidR="001A3CE3" w:rsidRPr="00AD3DE3">
              <w:rPr>
                <w:rFonts w:cstheme="minorHAnsi"/>
                <w:sz w:val="24"/>
                <w:szCs w:val="24"/>
              </w:rPr>
              <w:t>información</w:t>
            </w:r>
          </w:p>
        </w:tc>
      </w:tr>
      <w:tr w:rsidR="00CF3E58" w:rsidRPr="00AD3DE3" w:rsidTr="00611A00">
        <w:tc>
          <w:tcPr>
            <w:tcW w:w="4322" w:type="dxa"/>
          </w:tcPr>
          <w:p w:rsidR="00CF3E58" w:rsidRPr="00AD3DE3" w:rsidRDefault="00CF3E58" w:rsidP="001B40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2" w:type="dxa"/>
          </w:tcPr>
          <w:p w:rsidR="00CF3E58" w:rsidRPr="00AD3DE3" w:rsidRDefault="00CF3E58" w:rsidP="0006118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sistema almacena la </w:t>
            </w:r>
            <w:r w:rsidR="001A3CE3" w:rsidRPr="00AD3DE3">
              <w:rPr>
                <w:rFonts w:cstheme="minorHAnsi"/>
                <w:sz w:val="24"/>
                <w:szCs w:val="24"/>
              </w:rPr>
              <w:t>información</w:t>
            </w:r>
            <w:r w:rsidRPr="00AD3DE3">
              <w:rPr>
                <w:rFonts w:cstheme="minorHAnsi"/>
                <w:sz w:val="24"/>
                <w:szCs w:val="24"/>
              </w:rPr>
              <w:t xml:space="preserve"> en la base de datos y refresca la </w:t>
            </w:r>
            <w:r w:rsidR="001A3CE3" w:rsidRPr="00AD3DE3">
              <w:rPr>
                <w:rFonts w:cstheme="minorHAnsi"/>
                <w:sz w:val="24"/>
                <w:szCs w:val="24"/>
              </w:rPr>
              <w:t>información</w:t>
            </w:r>
            <w:r w:rsidRPr="00AD3DE3">
              <w:rPr>
                <w:rFonts w:cstheme="minorHAnsi"/>
                <w:sz w:val="24"/>
                <w:szCs w:val="24"/>
              </w:rPr>
              <w:t xml:space="preserve"> que se muestra.</w:t>
            </w:r>
          </w:p>
        </w:tc>
      </w:tr>
    </w:tbl>
    <w:tbl>
      <w:tblPr>
        <w:tblStyle w:val="Tablaconcuadrcula"/>
        <w:tblpPr w:leftFromText="141" w:rightFromText="141" w:vertAnchor="text" w:horzAnchor="margin" w:tblpY="81"/>
        <w:tblW w:w="0" w:type="auto"/>
        <w:tblLook w:val="04A0"/>
      </w:tblPr>
      <w:tblGrid>
        <w:gridCol w:w="8644"/>
      </w:tblGrid>
      <w:tr w:rsidR="00C75356" w:rsidRPr="00AD3DE3" w:rsidTr="00C75356">
        <w:tc>
          <w:tcPr>
            <w:tcW w:w="8644" w:type="dxa"/>
          </w:tcPr>
          <w:p w:rsidR="00C75356" w:rsidRPr="00AD3DE3" w:rsidRDefault="001A3CE3" w:rsidP="00C75356">
            <w:pPr>
              <w:rPr>
                <w:rFonts w:cstheme="minorHAnsi"/>
                <w:b/>
                <w:sz w:val="24"/>
                <w:szCs w:val="24"/>
              </w:rPr>
            </w:pPr>
            <w:r w:rsidRPr="00AD3DE3">
              <w:rPr>
                <w:rFonts w:cstheme="minorHAnsi"/>
                <w:b/>
                <w:sz w:val="24"/>
                <w:szCs w:val="24"/>
              </w:rPr>
              <w:t>Línea</w:t>
            </w:r>
            <w:r w:rsidR="00C75356" w:rsidRPr="00AD3DE3">
              <w:rPr>
                <w:rFonts w:cstheme="minorHAnsi"/>
                <w:b/>
                <w:sz w:val="24"/>
                <w:szCs w:val="24"/>
              </w:rPr>
              <w:t xml:space="preserve"> 7: alguno de los campos no posee </w:t>
            </w:r>
            <w:r w:rsidRPr="00AD3DE3">
              <w:rPr>
                <w:rFonts w:cstheme="minorHAnsi"/>
                <w:b/>
                <w:sz w:val="24"/>
                <w:szCs w:val="24"/>
              </w:rPr>
              <w:t>información</w:t>
            </w:r>
          </w:p>
          <w:p w:rsidR="00C75356" w:rsidRPr="00AD3DE3" w:rsidRDefault="00C75356" w:rsidP="00C75356">
            <w:pPr>
              <w:tabs>
                <w:tab w:val="left" w:pos="1356"/>
              </w:tabs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1B4028" w:rsidRPr="00AD3DE3" w:rsidRDefault="001B4028" w:rsidP="001B4028">
      <w:pPr>
        <w:tabs>
          <w:tab w:val="left" w:pos="1356"/>
        </w:tabs>
        <w:rPr>
          <w:rFonts w:cstheme="minorHAnsi"/>
          <w:b/>
          <w:sz w:val="24"/>
          <w:szCs w:val="24"/>
        </w:rPr>
      </w:pPr>
      <w:r w:rsidRPr="00AD3DE3">
        <w:rPr>
          <w:rFonts w:cstheme="minorHAnsi"/>
          <w:b/>
          <w:sz w:val="24"/>
          <w:szCs w:val="24"/>
        </w:rPr>
        <w:tab/>
      </w:r>
    </w:p>
    <w:p w:rsidR="00227BE2" w:rsidRPr="00AD3DE3" w:rsidRDefault="00227BE2" w:rsidP="001B4028">
      <w:pPr>
        <w:tabs>
          <w:tab w:val="left" w:pos="1356"/>
        </w:tabs>
        <w:rPr>
          <w:rFonts w:cstheme="minorHAnsi"/>
          <w:b/>
          <w:sz w:val="24"/>
          <w:szCs w:val="24"/>
        </w:rPr>
      </w:pPr>
    </w:p>
    <w:p w:rsidR="00227BE2" w:rsidRPr="00AD3DE3" w:rsidRDefault="00227BE2" w:rsidP="001B4028">
      <w:pPr>
        <w:tabs>
          <w:tab w:val="left" w:pos="1356"/>
        </w:tabs>
        <w:rPr>
          <w:rFonts w:cstheme="minorHAnsi"/>
          <w:b/>
          <w:sz w:val="24"/>
          <w:szCs w:val="24"/>
        </w:rPr>
      </w:pPr>
    </w:p>
    <w:p w:rsidR="00227BE2" w:rsidRPr="00AD3DE3" w:rsidRDefault="00227BE2" w:rsidP="001B4028">
      <w:pPr>
        <w:tabs>
          <w:tab w:val="left" w:pos="1356"/>
        </w:tabs>
        <w:rPr>
          <w:rFonts w:cstheme="minorHAnsi"/>
          <w:b/>
          <w:sz w:val="24"/>
          <w:szCs w:val="24"/>
        </w:rPr>
      </w:pPr>
    </w:p>
    <w:p w:rsidR="00227BE2" w:rsidRPr="00AD3DE3" w:rsidRDefault="00227BE2" w:rsidP="001B4028">
      <w:pPr>
        <w:tabs>
          <w:tab w:val="left" w:pos="1356"/>
        </w:tabs>
        <w:rPr>
          <w:rFonts w:cstheme="minorHAnsi"/>
          <w:b/>
          <w:sz w:val="24"/>
          <w:szCs w:val="24"/>
        </w:rPr>
      </w:pPr>
    </w:p>
    <w:p w:rsidR="00227BE2" w:rsidRPr="00AD3DE3" w:rsidRDefault="00227BE2" w:rsidP="001B4028">
      <w:pPr>
        <w:tabs>
          <w:tab w:val="left" w:pos="1356"/>
        </w:tabs>
        <w:rPr>
          <w:rFonts w:cstheme="minorHAnsi"/>
          <w:b/>
          <w:sz w:val="24"/>
          <w:szCs w:val="24"/>
        </w:rPr>
      </w:pPr>
    </w:p>
    <w:p w:rsidR="00227BE2" w:rsidRPr="00AD3DE3" w:rsidRDefault="00227BE2" w:rsidP="001B4028">
      <w:pPr>
        <w:tabs>
          <w:tab w:val="left" w:pos="1356"/>
        </w:tabs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D3DE3">
        <w:rPr>
          <w:rFonts w:cstheme="minorHAnsi"/>
          <w:b/>
          <w:color w:val="333333"/>
          <w:sz w:val="24"/>
          <w:szCs w:val="24"/>
          <w:shd w:val="clear" w:color="auto" w:fill="FFFFFF"/>
        </w:rPr>
        <w:t>Caso de uso 2:</w:t>
      </w:r>
      <w:r w:rsidRPr="00AD3DE3">
        <w:rPr>
          <w:rFonts w:cstheme="minorHAnsi"/>
          <w:color w:val="333333"/>
          <w:sz w:val="24"/>
          <w:szCs w:val="24"/>
          <w:shd w:val="clear" w:color="auto" w:fill="FFFFFF"/>
        </w:rPr>
        <w:t xml:space="preserve"> Editar un cliente. </w:t>
      </w:r>
    </w:p>
    <w:p w:rsidR="00227BE2" w:rsidRPr="00AD3DE3" w:rsidRDefault="00227BE2" w:rsidP="001B4028">
      <w:pPr>
        <w:tabs>
          <w:tab w:val="left" w:pos="1356"/>
        </w:tabs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D3DE3">
        <w:rPr>
          <w:rFonts w:cstheme="minorHAnsi"/>
          <w:b/>
          <w:color w:val="333333"/>
          <w:sz w:val="24"/>
          <w:szCs w:val="24"/>
          <w:shd w:val="clear" w:color="auto" w:fill="FFFFFF"/>
        </w:rPr>
        <w:t>Actor:</w:t>
      </w:r>
      <w:r w:rsidRPr="00AD3DE3">
        <w:rPr>
          <w:rFonts w:cstheme="minorHAnsi"/>
          <w:color w:val="333333"/>
          <w:sz w:val="24"/>
          <w:szCs w:val="24"/>
          <w:shd w:val="clear" w:color="auto" w:fill="FFFFFF"/>
        </w:rPr>
        <w:t xml:space="preserve"> Usuario </w:t>
      </w:r>
    </w:p>
    <w:p w:rsidR="00227BE2" w:rsidRPr="00AD3DE3" w:rsidRDefault="00227BE2" w:rsidP="001B4028">
      <w:pPr>
        <w:tabs>
          <w:tab w:val="left" w:pos="1356"/>
        </w:tabs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AD3DE3">
        <w:rPr>
          <w:rFonts w:cstheme="minorHAnsi"/>
          <w:b/>
          <w:color w:val="333333"/>
          <w:sz w:val="24"/>
          <w:szCs w:val="24"/>
          <w:shd w:val="clear" w:color="auto" w:fill="FFFFFF"/>
        </w:rPr>
        <w:t>Propósito</w:t>
      </w:r>
      <w:r w:rsidRPr="00AD3DE3">
        <w:rPr>
          <w:rFonts w:cstheme="minorHAnsi"/>
          <w:color w:val="333333"/>
          <w:sz w:val="24"/>
          <w:szCs w:val="24"/>
          <w:shd w:val="clear" w:color="auto" w:fill="FFFFFF"/>
        </w:rPr>
        <w:t xml:space="preserve"> :</w:t>
      </w:r>
      <w:proofErr w:type="gramEnd"/>
      <w:r w:rsidRPr="00AD3DE3">
        <w:rPr>
          <w:rFonts w:cstheme="minorHAnsi"/>
          <w:color w:val="333333"/>
          <w:sz w:val="24"/>
          <w:szCs w:val="24"/>
          <w:shd w:val="clear" w:color="auto" w:fill="FFFFFF"/>
        </w:rPr>
        <w:t xml:space="preserve"> Hacer cambios en un cliente ya existente o en alguno ingresado recientemente.</w:t>
      </w:r>
    </w:p>
    <w:p w:rsidR="00227BE2" w:rsidRPr="00AD3DE3" w:rsidRDefault="00227BE2" w:rsidP="001B4028">
      <w:pPr>
        <w:tabs>
          <w:tab w:val="left" w:pos="1356"/>
        </w:tabs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D3DE3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Precondición</w:t>
      </w:r>
      <w:r w:rsidRPr="00AD3DE3">
        <w:rPr>
          <w:rFonts w:cstheme="minorHAnsi"/>
          <w:color w:val="333333"/>
          <w:sz w:val="24"/>
          <w:szCs w:val="24"/>
          <w:shd w:val="clear" w:color="auto" w:fill="FFFFFF"/>
        </w:rPr>
        <w:t>: El cliente tiene que existir en la Base de Datos.</w:t>
      </w:r>
    </w:p>
    <w:p w:rsidR="001B4028" w:rsidRPr="00AD3DE3" w:rsidRDefault="00227BE2" w:rsidP="001B4028">
      <w:pPr>
        <w:tabs>
          <w:tab w:val="left" w:pos="1356"/>
        </w:tabs>
        <w:rPr>
          <w:rFonts w:cstheme="minorHAnsi"/>
          <w:b/>
          <w:sz w:val="24"/>
          <w:szCs w:val="24"/>
        </w:rPr>
      </w:pPr>
      <w:r w:rsidRPr="00AD3DE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AD3DE3">
        <w:rPr>
          <w:rFonts w:cstheme="minorHAnsi"/>
          <w:b/>
          <w:color w:val="333333"/>
          <w:sz w:val="24"/>
          <w:szCs w:val="24"/>
          <w:shd w:val="clear" w:color="auto" w:fill="FFFFFF"/>
        </w:rPr>
        <w:t>Resumen:</w:t>
      </w:r>
      <w:r w:rsidRPr="00AD3DE3">
        <w:rPr>
          <w:rFonts w:cstheme="minorHAnsi"/>
          <w:color w:val="333333"/>
          <w:sz w:val="24"/>
          <w:szCs w:val="24"/>
          <w:shd w:val="clear" w:color="auto" w:fill="FFFFFF"/>
        </w:rPr>
        <w:t xml:space="preserve"> El usuario puede modificar los clientes que se encuentran en la Base de datos, ya sea para cambiar algún dato en </w:t>
      </w:r>
      <w:r w:rsidR="001A3CE3" w:rsidRPr="00AD3DE3">
        <w:rPr>
          <w:rFonts w:cstheme="minorHAnsi"/>
          <w:color w:val="333333"/>
          <w:sz w:val="24"/>
          <w:szCs w:val="24"/>
          <w:shd w:val="clear" w:color="auto" w:fill="FFFFFF"/>
        </w:rPr>
        <w:t>específico</w:t>
      </w:r>
      <w:r w:rsidRPr="00AD3DE3">
        <w:rPr>
          <w:rFonts w:cstheme="minorHAnsi"/>
          <w:color w:val="333333"/>
          <w:sz w:val="24"/>
          <w:szCs w:val="24"/>
          <w:shd w:val="clear" w:color="auto" w:fill="FFFFFF"/>
        </w:rPr>
        <w:t xml:space="preserve"> o toda la información del cliente.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227BE2" w:rsidRPr="00AD3DE3" w:rsidTr="00D01D7B">
        <w:tc>
          <w:tcPr>
            <w:tcW w:w="4322" w:type="dxa"/>
          </w:tcPr>
          <w:p w:rsidR="00227BE2" w:rsidRPr="00AD3DE3" w:rsidRDefault="00227BE2" w:rsidP="00227BE2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Este caso de uso comienza cuando el usuario ingresa a la </w:t>
            </w:r>
            <w:r w:rsidR="001A3CE3" w:rsidRPr="00AD3DE3">
              <w:rPr>
                <w:rFonts w:cstheme="minorHAnsi"/>
                <w:sz w:val="24"/>
                <w:szCs w:val="24"/>
              </w:rPr>
              <w:t>opción</w:t>
            </w:r>
            <w:r w:rsidRPr="00AD3DE3">
              <w:rPr>
                <w:rFonts w:cstheme="minorHAnsi"/>
                <w:sz w:val="24"/>
                <w:szCs w:val="24"/>
              </w:rPr>
              <w:t xml:space="preserve"> cliente</w:t>
            </w:r>
          </w:p>
        </w:tc>
        <w:tc>
          <w:tcPr>
            <w:tcW w:w="4322" w:type="dxa"/>
          </w:tcPr>
          <w:p w:rsidR="00227BE2" w:rsidRPr="00AD3DE3" w:rsidRDefault="00227BE2" w:rsidP="00D01D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7BE2" w:rsidRPr="00AD3DE3" w:rsidTr="00D01D7B">
        <w:tc>
          <w:tcPr>
            <w:tcW w:w="4322" w:type="dxa"/>
          </w:tcPr>
          <w:p w:rsidR="00227BE2" w:rsidRPr="00AD3DE3" w:rsidRDefault="00227BE2" w:rsidP="00D01D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2" w:type="dxa"/>
          </w:tcPr>
          <w:p w:rsidR="00227BE2" w:rsidRPr="00AD3DE3" w:rsidRDefault="00227BE2" w:rsidP="00227BE2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El sistema carga la base de datos y despliega una ventana con los datos de la base de datos y otras opciones</w:t>
            </w:r>
          </w:p>
        </w:tc>
      </w:tr>
      <w:tr w:rsidR="00227BE2" w:rsidRPr="00AD3DE3" w:rsidTr="00D01D7B">
        <w:tc>
          <w:tcPr>
            <w:tcW w:w="4322" w:type="dxa"/>
          </w:tcPr>
          <w:p w:rsidR="00227BE2" w:rsidRPr="00AD3DE3" w:rsidRDefault="00227BE2" w:rsidP="00227BE2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</w:t>
            </w:r>
            <w:r w:rsidR="00BD38FD" w:rsidRPr="00AD3DE3">
              <w:rPr>
                <w:rFonts w:cstheme="minorHAnsi"/>
                <w:sz w:val="24"/>
                <w:szCs w:val="24"/>
              </w:rPr>
              <w:t>l usuario selecciona un cliente</w:t>
            </w:r>
          </w:p>
        </w:tc>
        <w:tc>
          <w:tcPr>
            <w:tcW w:w="4322" w:type="dxa"/>
          </w:tcPr>
          <w:p w:rsidR="00227BE2" w:rsidRPr="00AD3DE3" w:rsidRDefault="00227BE2" w:rsidP="00D01D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7BE2" w:rsidRPr="00AD3DE3" w:rsidTr="00D01D7B">
        <w:tc>
          <w:tcPr>
            <w:tcW w:w="4322" w:type="dxa"/>
          </w:tcPr>
          <w:p w:rsidR="00227BE2" w:rsidRPr="00AD3DE3" w:rsidRDefault="00BD38FD" w:rsidP="00BD38FD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usuario presiona la </w:t>
            </w:r>
            <w:r w:rsidR="001A3CE3" w:rsidRPr="00AD3DE3">
              <w:rPr>
                <w:rFonts w:cstheme="minorHAnsi"/>
                <w:sz w:val="24"/>
                <w:szCs w:val="24"/>
              </w:rPr>
              <w:t>opción</w:t>
            </w:r>
            <w:r w:rsidRPr="00AD3DE3">
              <w:rPr>
                <w:rFonts w:cstheme="minorHAnsi"/>
                <w:sz w:val="24"/>
                <w:szCs w:val="24"/>
              </w:rPr>
              <w:t xml:space="preserve"> editar</w:t>
            </w:r>
          </w:p>
        </w:tc>
        <w:tc>
          <w:tcPr>
            <w:tcW w:w="4322" w:type="dxa"/>
          </w:tcPr>
          <w:p w:rsidR="00227BE2" w:rsidRPr="00AD3DE3" w:rsidRDefault="00227BE2" w:rsidP="00227BE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7BE2" w:rsidRPr="00AD3DE3" w:rsidTr="00D01D7B">
        <w:tc>
          <w:tcPr>
            <w:tcW w:w="4322" w:type="dxa"/>
          </w:tcPr>
          <w:p w:rsidR="00227BE2" w:rsidRPr="00AD3DE3" w:rsidRDefault="00227BE2" w:rsidP="00BD38FD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2" w:type="dxa"/>
          </w:tcPr>
          <w:p w:rsidR="00227BE2" w:rsidRPr="00AD3DE3" w:rsidRDefault="00BD38FD" w:rsidP="00BD38FD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sistema despliega una ventana con los campos rellenos con la </w:t>
            </w:r>
            <w:r w:rsidR="001A3CE3" w:rsidRPr="00AD3DE3">
              <w:rPr>
                <w:rFonts w:cstheme="minorHAnsi"/>
                <w:sz w:val="24"/>
                <w:szCs w:val="24"/>
              </w:rPr>
              <w:t>información</w:t>
            </w:r>
            <w:r w:rsidRPr="00AD3DE3">
              <w:rPr>
                <w:rFonts w:cstheme="minorHAnsi"/>
                <w:sz w:val="24"/>
                <w:szCs w:val="24"/>
              </w:rPr>
              <w:t xml:space="preserve"> correspondiente al cliente.</w:t>
            </w:r>
          </w:p>
        </w:tc>
      </w:tr>
      <w:tr w:rsidR="00227BE2" w:rsidRPr="00AD3DE3" w:rsidTr="00D01D7B">
        <w:tc>
          <w:tcPr>
            <w:tcW w:w="4322" w:type="dxa"/>
          </w:tcPr>
          <w:p w:rsidR="00227BE2" w:rsidRPr="00AD3DE3" w:rsidRDefault="00BD38FD" w:rsidP="00227BE2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usuario cambia la </w:t>
            </w:r>
            <w:r w:rsidR="001A3CE3" w:rsidRPr="00AD3DE3">
              <w:rPr>
                <w:rFonts w:cstheme="minorHAnsi"/>
                <w:sz w:val="24"/>
                <w:szCs w:val="24"/>
              </w:rPr>
              <w:t>información</w:t>
            </w:r>
            <w:r w:rsidRPr="00AD3DE3">
              <w:rPr>
                <w:rFonts w:cstheme="minorHAnsi"/>
                <w:sz w:val="24"/>
                <w:szCs w:val="24"/>
              </w:rPr>
              <w:t xml:space="preserve"> de los campos que desea</w:t>
            </w:r>
          </w:p>
        </w:tc>
        <w:tc>
          <w:tcPr>
            <w:tcW w:w="4322" w:type="dxa"/>
          </w:tcPr>
          <w:p w:rsidR="00227BE2" w:rsidRPr="00AD3DE3" w:rsidRDefault="00227BE2" w:rsidP="00D01D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7BE2" w:rsidRPr="00AD3DE3" w:rsidTr="00D01D7B">
        <w:tc>
          <w:tcPr>
            <w:tcW w:w="4322" w:type="dxa"/>
          </w:tcPr>
          <w:p w:rsidR="00227BE2" w:rsidRPr="00AD3DE3" w:rsidRDefault="00BD38FD" w:rsidP="00BD38FD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usuario selecciona guardar </w:t>
            </w:r>
            <w:r w:rsidR="001A3CE3" w:rsidRPr="00AD3DE3">
              <w:rPr>
                <w:rFonts w:cstheme="minorHAnsi"/>
                <w:sz w:val="24"/>
                <w:szCs w:val="24"/>
              </w:rPr>
              <w:t>información</w:t>
            </w:r>
          </w:p>
        </w:tc>
        <w:tc>
          <w:tcPr>
            <w:tcW w:w="4322" w:type="dxa"/>
          </w:tcPr>
          <w:p w:rsidR="00227BE2" w:rsidRPr="00AD3DE3" w:rsidRDefault="00227BE2" w:rsidP="00BD38FD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</w:tc>
      </w:tr>
      <w:tr w:rsidR="00227BE2" w:rsidRPr="00AD3DE3" w:rsidTr="00D01D7B">
        <w:tc>
          <w:tcPr>
            <w:tcW w:w="4322" w:type="dxa"/>
          </w:tcPr>
          <w:p w:rsidR="00227BE2" w:rsidRPr="00AD3DE3" w:rsidRDefault="00227BE2" w:rsidP="00D01D7B">
            <w:pPr>
              <w:pStyle w:val="Prrafodelista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322" w:type="dxa"/>
          </w:tcPr>
          <w:p w:rsidR="00227BE2" w:rsidRPr="00AD3DE3" w:rsidRDefault="00BD38FD" w:rsidP="00BD38FD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sistema guarda la </w:t>
            </w:r>
            <w:r w:rsidR="001A3CE3" w:rsidRPr="00AD3DE3">
              <w:rPr>
                <w:rFonts w:cstheme="minorHAnsi"/>
                <w:sz w:val="24"/>
                <w:szCs w:val="24"/>
              </w:rPr>
              <w:t>información</w:t>
            </w:r>
            <w:r w:rsidRPr="00AD3DE3">
              <w:rPr>
                <w:rFonts w:cstheme="minorHAnsi"/>
                <w:sz w:val="24"/>
                <w:szCs w:val="24"/>
              </w:rPr>
              <w:t xml:space="preserve"> en la base de datos y refresca la </w:t>
            </w:r>
            <w:r w:rsidR="001A3CE3" w:rsidRPr="00AD3DE3">
              <w:rPr>
                <w:rFonts w:cstheme="minorHAnsi"/>
                <w:sz w:val="24"/>
                <w:szCs w:val="24"/>
              </w:rPr>
              <w:t>información</w:t>
            </w:r>
            <w:r w:rsidRPr="00AD3DE3">
              <w:rPr>
                <w:rFonts w:cstheme="minorHAnsi"/>
                <w:sz w:val="24"/>
                <w:szCs w:val="24"/>
              </w:rPr>
              <w:t xml:space="preserve"> desplegada</w:t>
            </w:r>
          </w:p>
        </w:tc>
      </w:tr>
      <w:tr w:rsidR="00C75356" w:rsidRPr="00AD3DE3" w:rsidTr="00C75356">
        <w:tc>
          <w:tcPr>
            <w:tcW w:w="8644" w:type="dxa"/>
            <w:gridSpan w:val="2"/>
          </w:tcPr>
          <w:p w:rsidR="00C75356" w:rsidRPr="00AD3DE3" w:rsidRDefault="001A3CE3" w:rsidP="00C75356">
            <w:pPr>
              <w:tabs>
                <w:tab w:val="left" w:pos="1356"/>
              </w:tabs>
              <w:rPr>
                <w:rFonts w:cstheme="minorHAnsi"/>
                <w:b/>
                <w:sz w:val="24"/>
                <w:szCs w:val="24"/>
              </w:rPr>
            </w:pPr>
            <w:r w:rsidRPr="00AD3DE3">
              <w:rPr>
                <w:rFonts w:cstheme="minorHAnsi"/>
                <w:b/>
                <w:sz w:val="24"/>
                <w:szCs w:val="24"/>
              </w:rPr>
              <w:t>Línea</w:t>
            </w:r>
            <w:r w:rsidR="00C75356" w:rsidRPr="00AD3DE3">
              <w:rPr>
                <w:rFonts w:cstheme="minorHAnsi"/>
                <w:b/>
                <w:sz w:val="24"/>
                <w:szCs w:val="24"/>
              </w:rPr>
              <w:t xml:space="preserve"> 8: no se han hecho cambios en la </w:t>
            </w:r>
            <w:r w:rsidRPr="00AD3DE3">
              <w:rPr>
                <w:rFonts w:cstheme="minorHAnsi"/>
                <w:b/>
                <w:sz w:val="24"/>
                <w:szCs w:val="24"/>
              </w:rPr>
              <w:t>información</w:t>
            </w:r>
            <w:r w:rsidR="00C75356" w:rsidRPr="00AD3DE3">
              <w:rPr>
                <w:rFonts w:cstheme="minorHAnsi"/>
                <w:b/>
                <w:sz w:val="24"/>
                <w:szCs w:val="24"/>
              </w:rPr>
              <w:t>.</w:t>
            </w:r>
          </w:p>
          <w:p w:rsidR="00C75356" w:rsidRPr="00AD3DE3" w:rsidRDefault="00C75356" w:rsidP="001B4028">
            <w:pPr>
              <w:tabs>
                <w:tab w:val="left" w:pos="1356"/>
              </w:tabs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752113" w:rsidRPr="00AD3DE3" w:rsidRDefault="00752113" w:rsidP="001B4028">
      <w:pPr>
        <w:tabs>
          <w:tab w:val="left" w:pos="1356"/>
        </w:tabs>
        <w:rPr>
          <w:rFonts w:cstheme="minorHAnsi"/>
          <w:b/>
          <w:sz w:val="24"/>
          <w:szCs w:val="24"/>
        </w:rPr>
      </w:pPr>
    </w:p>
    <w:p w:rsidR="00752113" w:rsidRPr="00AD3DE3" w:rsidRDefault="00752113" w:rsidP="001B4028">
      <w:pPr>
        <w:tabs>
          <w:tab w:val="left" w:pos="1356"/>
        </w:tabs>
        <w:rPr>
          <w:rFonts w:cstheme="minorHAnsi"/>
          <w:b/>
          <w:sz w:val="24"/>
          <w:szCs w:val="24"/>
        </w:rPr>
      </w:pPr>
    </w:p>
    <w:p w:rsidR="00752113" w:rsidRPr="00AD3DE3" w:rsidRDefault="00752113" w:rsidP="001B4028">
      <w:pPr>
        <w:tabs>
          <w:tab w:val="left" w:pos="1356"/>
        </w:tabs>
        <w:rPr>
          <w:rFonts w:cstheme="minorHAnsi"/>
          <w:b/>
          <w:sz w:val="24"/>
          <w:szCs w:val="24"/>
        </w:rPr>
      </w:pPr>
    </w:p>
    <w:p w:rsidR="00752113" w:rsidRPr="00AD3DE3" w:rsidRDefault="00752113" w:rsidP="001B4028">
      <w:pPr>
        <w:tabs>
          <w:tab w:val="left" w:pos="1356"/>
        </w:tabs>
        <w:rPr>
          <w:rFonts w:cstheme="minorHAnsi"/>
          <w:b/>
          <w:sz w:val="24"/>
          <w:szCs w:val="24"/>
        </w:rPr>
      </w:pPr>
    </w:p>
    <w:p w:rsidR="00752113" w:rsidRPr="00AD3DE3" w:rsidRDefault="00752113" w:rsidP="001B4028">
      <w:pPr>
        <w:tabs>
          <w:tab w:val="left" w:pos="1356"/>
        </w:tabs>
        <w:rPr>
          <w:rFonts w:cstheme="minorHAnsi"/>
          <w:b/>
          <w:sz w:val="24"/>
          <w:szCs w:val="24"/>
        </w:rPr>
      </w:pPr>
    </w:p>
    <w:p w:rsidR="00752113" w:rsidRPr="00AD3DE3" w:rsidRDefault="00752113" w:rsidP="001B4028">
      <w:pPr>
        <w:tabs>
          <w:tab w:val="left" w:pos="1356"/>
        </w:tabs>
        <w:rPr>
          <w:rFonts w:cstheme="minorHAnsi"/>
          <w:b/>
          <w:sz w:val="24"/>
          <w:szCs w:val="24"/>
        </w:rPr>
      </w:pPr>
    </w:p>
    <w:p w:rsidR="00752113" w:rsidRPr="00AD3DE3" w:rsidRDefault="00752113" w:rsidP="001B4028">
      <w:pPr>
        <w:tabs>
          <w:tab w:val="left" w:pos="1356"/>
        </w:tabs>
        <w:rPr>
          <w:rFonts w:cstheme="minorHAnsi"/>
          <w:b/>
          <w:sz w:val="24"/>
          <w:szCs w:val="24"/>
        </w:rPr>
      </w:pPr>
    </w:p>
    <w:p w:rsidR="00752113" w:rsidRPr="00AD3DE3" w:rsidRDefault="00752113" w:rsidP="00752113">
      <w:pPr>
        <w:rPr>
          <w:rFonts w:cstheme="minorHAnsi"/>
          <w:b/>
          <w:bCs/>
          <w:sz w:val="24"/>
          <w:szCs w:val="24"/>
        </w:rPr>
      </w:pPr>
      <w:r w:rsidRPr="00AD3DE3">
        <w:rPr>
          <w:rFonts w:cstheme="minorHAnsi"/>
          <w:b/>
          <w:bCs/>
          <w:sz w:val="24"/>
          <w:szCs w:val="24"/>
        </w:rPr>
        <w:t xml:space="preserve">Caso de uso 3: </w:t>
      </w:r>
      <w:r w:rsidRPr="00AD3DE3">
        <w:rPr>
          <w:rFonts w:cstheme="minorHAnsi"/>
          <w:sz w:val="24"/>
          <w:szCs w:val="24"/>
        </w:rPr>
        <w:t>Eliminar un cliente.</w:t>
      </w:r>
    </w:p>
    <w:p w:rsidR="00752113" w:rsidRPr="00AD3DE3" w:rsidRDefault="00752113" w:rsidP="00752113">
      <w:pPr>
        <w:rPr>
          <w:rFonts w:cstheme="minorHAnsi"/>
          <w:b/>
          <w:bCs/>
          <w:sz w:val="24"/>
          <w:szCs w:val="24"/>
        </w:rPr>
      </w:pPr>
      <w:r w:rsidRPr="00AD3DE3">
        <w:rPr>
          <w:rFonts w:cstheme="minorHAnsi"/>
          <w:b/>
          <w:bCs/>
          <w:sz w:val="24"/>
          <w:szCs w:val="24"/>
        </w:rPr>
        <w:t>Actor:</w:t>
      </w:r>
      <w:r w:rsidRPr="00AD3DE3">
        <w:rPr>
          <w:rFonts w:cstheme="minorHAnsi"/>
          <w:sz w:val="24"/>
          <w:szCs w:val="24"/>
        </w:rPr>
        <w:t xml:space="preserve"> Usuario</w:t>
      </w:r>
    </w:p>
    <w:p w:rsidR="00752113" w:rsidRPr="00AD3DE3" w:rsidRDefault="00752113" w:rsidP="00752113">
      <w:pPr>
        <w:rPr>
          <w:rFonts w:cstheme="minorHAnsi"/>
          <w:b/>
          <w:bCs/>
          <w:sz w:val="24"/>
          <w:szCs w:val="24"/>
        </w:rPr>
      </w:pPr>
      <w:r w:rsidRPr="00AD3DE3">
        <w:rPr>
          <w:rFonts w:cstheme="minorHAnsi"/>
          <w:b/>
          <w:bCs/>
          <w:sz w:val="24"/>
          <w:szCs w:val="24"/>
        </w:rPr>
        <w:t xml:space="preserve">Propósito: </w:t>
      </w:r>
      <w:r w:rsidRPr="00AD3DE3">
        <w:rPr>
          <w:rFonts w:cstheme="minorHAnsi"/>
          <w:sz w:val="24"/>
          <w:szCs w:val="24"/>
        </w:rPr>
        <w:t>Eliminar un cliente</w:t>
      </w:r>
    </w:p>
    <w:p w:rsidR="00752113" w:rsidRPr="00AD3DE3" w:rsidRDefault="00752113" w:rsidP="00752113">
      <w:pPr>
        <w:rPr>
          <w:rFonts w:cstheme="minorHAnsi"/>
          <w:b/>
          <w:bCs/>
          <w:sz w:val="24"/>
          <w:szCs w:val="24"/>
        </w:rPr>
      </w:pPr>
      <w:r w:rsidRPr="00AD3DE3">
        <w:rPr>
          <w:rFonts w:cstheme="minorHAnsi"/>
          <w:b/>
          <w:bCs/>
          <w:sz w:val="24"/>
          <w:szCs w:val="24"/>
        </w:rPr>
        <w:t xml:space="preserve">Precondición: </w:t>
      </w:r>
      <w:r w:rsidRPr="00AD3DE3">
        <w:rPr>
          <w:rFonts w:cstheme="minorHAnsi"/>
          <w:sz w:val="24"/>
          <w:szCs w:val="24"/>
        </w:rPr>
        <w:t>El cliente debe existir en la Base de Datos</w:t>
      </w:r>
    </w:p>
    <w:p w:rsidR="00752113" w:rsidRPr="00AD3DE3" w:rsidRDefault="00752113" w:rsidP="00752113">
      <w:pPr>
        <w:rPr>
          <w:rFonts w:cstheme="minorHAnsi"/>
          <w:b/>
          <w:bCs/>
          <w:sz w:val="24"/>
          <w:szCs w:val="24"/>
        </w:rPr>
      </w:pPr>
      <w:r w:rsidRPr="00AD3DE3">
        <w:rPr>
          <w:rFonts w:cstheme="minorHAnsi"/>
          <w:b/>
          <w:bCs/>
          <w:sz w:val="24"/>
          <w:szCs w:val="24"/>
        </w:rPr>
        <w:t>Resumen:</w:t>
      </w:r>
      <w:r w:rsidRPr="00AD3DE3">
        <w:rPr>
          <w:rFonts w:cstheme="minorHAnsi"/>
          <w:sz w:val="24"/>
          <w:szCs w:val="24"/>
        </w:rPr>
        <w:t xml:space="preserve"> El usuario desea eliminar un cliente que ya no realiza compras.</w:t>
      </w:r>
    </w:p>
    <w:p w:rsidR="001B4028" w:rsidRPr="00AD3DE3" w:rsidRDefault="001B4028" w:rsidP="001B4028">
      <w:pPr>
        <w:tabs>
          <w:tab w:val="left" w:pos="1356"/>
        </w:tabs>
        <w:rPr>
          <w:rFonts w:cstheme="minorHAnsi"/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752113" w:rsidRPr="00AD3DE3" w:rsidTr="00D01D7B">
        <w:tc>
          <w:tcPr>
            <w:tcW w:w="4322" w:type="dxa"/>
          </w:tcPr>
          <w:p w:rsidR="00752113" w:rsidRPr="00AD3DE3" w:rsidRDefault="00752113" w:rsidP="00752113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Este caso de uso comienza cuando el usuario ingresa a la </w:t>
            </w:r>
            <w:r w:rsidR="001A3CE3" w:rsidRPr="00AD3DE3">
              <w:rPr>
                <w:rFonts w:cstheme="minorHAnsi"/>
                <w:sz w:val="24"/>
                <w:szCs w:val="24"/>
              </w:rPr>
              <w:t>opción</w:t>
            </w:r>
            <w:r w:rsidRPr="00AD3DE3">
              <w:rPr>
                <w:rFonts w:cstheme="minorHAnsi"/>
                <w:sz w:val="24"/>
                <w:szCs w:val="24"/>
              </w:rPr>
              <w:t xml:space="preserve"> cliente</w:t>
            </w:r>
          </w:p>
        </w:tc>
        <w:tc>
          <w:tcPr>
            <w:tcW w:w="4322" w:type="dxa"/>
          </w:tcPr>
          <w:p w:rsidR="00752113" w:rsidRPr="00AD3DE3" w:rsidRDefault="00752113" w:rsidP="00D01D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52113" w:rsidRPr="00AD3DE3" w:rsidTr="00D01D7B">
        <w:tc>
          <w:tcPr>
            <w:tcW w:w="4322" w:type="dxa"/>
          </w:tcPr>
          <w:p w:rsidR="00752113" w:rsidRPr="00AD3DE3" w:rsidRDefault="00752113" w:rsidP="00D01D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2" w:type="dxa"/>
          </w:tcPr>
          <w:p w:rsidR="00752113" w:rsidRPr="00AD3DE3" w:rsidRDefault="00752113" w:rsidP="00752113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El sistema carga la base de datos y despliega una ventana con los datos de la base de datos y otras opciones</w:t>
            </w:r>
          </w:p>
        </w:tc>
      </w:tr>
      <w:tr w:rsidR="00752113" w:rsidRPr="00AD3DE3" w:rsidTr="00D01D7B">
        <w:tc>
          <w:tcPr>
            <w:tcW w:w="4322" w:type="dxa"/>
          </w:tcPr>
          <w:p w:rsidR="00752113" w:rsidRPr="00AD3DE3" w:rsidRDefault="00752113" w:rsidP="00752113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El usuario selecciona un cliente</w:t>
            </w:r>
          </w:p>
        </w:tc>
        <w:tc>
          <w:tcPr>
            <w:tcW w:w="4322" w:type="dxa"/>
          </w:tcPr>
          <w:p w:rsidR="00752113" w:rsidRPr="00AD3DE3" w:rsidRDefault="00752113" w:rsidP="00D01D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52113" w:rsidRPr="00AD3DE3" w:rsidTr="00D01D7B">
        <w:tc>
          <w:tcPr>
            <w:tcW w:w="4322" w:type="dxa"/>
          </w:tcPr>
          <w:p w:rsidR="00752113" w:rsidRPr="00AD3DE3" w:rsidRDefault="00752113" w:rsidP="00752113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usuario presiona la </w:t>
            </w:r>
            <w:r w:rsidR="001A3CE3" w:rsidRPr="00AD3DE3">
              <w:rPr>
                <w:rFonts w:cstheme="minorHAnsi"/>
                <w:sz w:val="24"/>
                <w:szCs w:val="24"/>
              </w:rPr>
              <w:t>opción</w:t>
            </w:r>
            <w:r w:rsidR="001A3CE3">
              <w:rPr>
                <w:rFonts w:cstheme="minorHAnsi"/>
                <w:sz w:val="24"/>
                <w:szCs w:val="24"/>
              </w:rPr>
              <w:t xml:space="preserve"> elimi</w:t>
            </w:r>
            <w:r w:rsidRPr="00AD3DE3">
              <w:rPr>
                <w:rFonts w:cstheme="minorHAnsi"/>
                <w:sz w:val="24"/>
                <w:szCs w:val="24"/>
              </w:rPr>
              <w:t>nar</w:t>
            </w:r>
          </w:p>
        </w:tc>
        <w:tc>
          <w:tcPr>
            <w:tcW w:w="4322" w:type="dxa"/>
          </w:tcPr>
          <w:p w:rsidR="00752113" w:rsidRPr="00AD3DE3" w:rsidRDefault="00752113" w:rsidP="00D01D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52113" w:rsidRPr="00AD3DE3" w:rsidTr="00D01D7B">
        <w:tc>
          <w:tcPr>
            <w:tcW w:w="4322" w:type="dxa"/>
          </w:tcPr>
          <w:p w:rsidR="00752113" w:rsidRPr="00AD3DE3" w:rsidRDefault="00752113" w:rsidP="00D01D7B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2" w:type="dxa"/>
          </w:tcPr>
          <w:p w:rsidR="00752113" w:rsidRPr="00AD3DE3" w:rsidRDefault="00752113" w:rsidP="00752113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sistema elimina de la base de datos al cliente y refresca la </w:t>
            </w:r>
            <w:r w:rsidR="001A3CE3" w:rsidRPr="00AD3DE3">
              <w:rPr>
                <w:rFonts w:cstheme="minorHAnsi"/>
                <w:sz w:val="24"/>
                <w:szCs w:val="24"/>
              </w:rPr>
              <w:t>información</w:t>
            </w:r>
            <w:r w:rsidRPr="00AD3DE3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tbl>
      <w:tblPr>
        <w:tblStyle w:val="Tablaconcuadrcula"/>
        <w:tblpPr w:leftFromText="141" w:rightFromText="141" w:vertAnchor="text" w:horzAnchor="margin" w:tblpY="99"/>
        <w:tblW w:w="0" w:type="auto"/>
        <w:tblLook w:val="04A0"/>
      </w:tblPr>
      <w:tblGrid>
        <w:gridCol w:w="8644"/>
      </w:tblGrid>
      <w:tr w:rsidR="00C75356" w:rsidRPr="00AD3DE3" w:rsidTr="00C75356">
        <w:tc>
          <w:tcPr>
            <w:tcW w:w="8644" w:type="dxa"/>
          </w:tcPr>
          <w:p w:rsidR="00C75356" w:rsidRPr="00AD3DE3" w:rsidRDefault="00C75356" w:rsidP="00C75356">
            <w:pPr>
              <w:rPr>
                <w:rFonts w:cstheme="minorHAnsi"/>
                <w:b/>
                <w:sz w:val="24"/>
                <w:szCs w:val="24"/>
              </w:rPr>
            </w:pPr>
            <w:r w:rsidRPr="00AD3DE3">
              <w:rPr>
                <w:rFonts w:cstheme="minorHAnsi"/>
                <w:b/>
                <w:sz w:val="24"/>
                <w:szCs w:val="24"/>
              </w:rPr>
              <w:t xml:space="preserve">Linea5: la </w:t>
            </w:r>
            <w:r w:rsidR="001A3CE3" w:rsidRPr="00AD3DE3">
              <w:rPr>
                <w:rFonts w:cstheme="minorHAnsi"/>
                <w:b/>
                <w:sz w:val="24"/>
                <w:szCs w:val="24"/>
              </w:rPr>
              <w:t>información</w:t>
            </w:r>
            <w:r w:rsidRPr="00AD3DE3">
              <w:rPr>
                <w:rFonts w:cstheme="minorHAnsi"/>
                <w:b/>
                <w:sz w:val="24"/>
                <w:szCs w:val="24"/>
              </w:rPr>
              <w:t xml:space="preserve"> no es borrada de la base de datos</w:t>
            </w:r>
          </w:p>
          <w:p w:rsidR="00C75356" w:rsidRPr="00AD3DE3" w:rsidRDefault="00C75356" w:rsidP="00C7535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:rsidR="0027089B" w:rsidRPr="00AD3DE3" w:rsidRDefault="0027089B">
      <w:pPr>
        <w:rPr>
          <w:rFonts w:cstheme="minorHAnsi"/>
          <w:b/>
          <w:sz w:val="24"/>
          <w:szCs w:val="24"/>
        </w:rPr>
      </w:pPr>
    </w:p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AD3DE3">
        <w:rPr>
          <w:rFonts w:ascii="Calibri" w:eastAsia="Calibri" w:hAnsi="Calibri" w:cs="Calibri"/>
          <w:b/>
          <w:bCs/>
          <w:sz w:val="24"/>
          <w:szCs w:val="24"/>
        </w:rPr>
        <w:t xml:space="preserve">Caso de uso 4: </w:t>
      </w:r>
      <w:r w:rsidRPr="00AD3DE3">
        <w:rPr>
          <w:rFonts w:ascii="Calibri" w:eastAsia="Calibri" w:hAnsi="Calibri" w:cs="Calibri"/>
          <w:sz w:val="24"/>
          <w:szCs w:val="24"/>
        </w:rPr>
        <w:t>Agregar un producto.</w:t>
      </w:r>
    </w:p>
    <w:p w:rsidR="0027089B" w:rsidRPr="00AD3DE3" w:rsidRDefault="0027089B" w:rsidP="0027089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AD3DE3">
        <w:rPr>
          <w:rFonts w:ascii="Calibri" w:eastAsia="Calibri" w:hAnsi="Calibri" w:cs="Calibri"/>
          <w:b/>
          <w:bCs/>
          <w:sz w:val="24"/>
          <w:szCs w:val="24"/>
        </w:rPr>
        <w:t>Actor:</w:t>
      </w:r>
      <w:r w:rsidRPr="00AD3DE3">
        <w:rPr>
          <w:rFonts w:ascii="Calibri" w:eastAsia="Calibri" w:hAnsi="Calibri" w:cs="Calibri"/>
          <w:sz w:val="24"/>
          <w:szCs w:val="24"/>
        </w:rPr>
        <w:t xml:space="preserve"> Usuario</w:t>
      </w:r>
    </w:p>
    <w:p w:rsidR="0027089B" w:rsidRPr="00AD3DE3" w:rsidRDefault="0027089B" w:rsidP="0027089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AD3DE3">
        <w:rPr>
          <w:rFonts w:ascii="Calibri" w:eastAsia="Calibri" w:hAnsi="Calibri" w:cs="Calibri"/>
          <w:b/>
          <w:bCs/>
          <w:sz w:val="24"/>
          <w:szCs w:val="24"/>
        </w:rPr>
        <w:t xml:space="preserve">Propósito: </w:t>
      </w:r>
      <w:r w:rsidRPr="00AD3DE3">
        <w:rPr>
          <w:rFonts w:ascii="Calibri" w:eastAsia="Calibri" w:hAnsi="Calibri" w:cs="Calibri"/>
          <w:sz w:val="24"/>
          <w:szCs w:val="24"/>
        </w:rPr>
        <w:t>Agregar un nuevo producto a la Base de Datos</w:t>
      </w:r>
    </w:p>
    <w:p w:rsidR="0027089B" w:rsidRPr="00AD3DE3" w:rsidRDefault="0027089B" w:rsidP="0027089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AD3DE3">
        <w:rPr>
          <w:rFonts w:ascii="Calibri" w:eastAsia="Calibri" w:hAnsi="Calibri" w:cs="Calibri"/>
          <w:b/>
          <w:bCs/>
          <w:sz w:val="24"/>
          <w:szCs w:val="24"/>
        </w:rPr>
        <w:t xml:space="preserve">Precondición: </w:t>
      </w:r>
      <w:r w:rsidRPr="00AD3DE3">
        <w:rPr>
          <w:rFonts w:ascii="Calibri" w:eastAsia="Calibri" w:hAnsi="Calibri" w:cs="Calibri"/>
          <w:sz w:val="24"/>
          <w:szCs w:val="24"/>
        </w:rPr>
        <w:t>Debe existir una Base de datos.</w:t>
      </w:r>
    </w:p>
    <w:p w:rsidR="0027089B" w:rsidRPr="00AD3DE3" w:rsidRDefault="0027089B" w:rsidP="0027089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AD3DE3">
        <w:rPr>
          <w:rFonts w:ascii="Calibri" w:eastAsia="Calibri" w:hAnsi="Calibri" w:cs="Calibri"/>
          <w:b/>
          <w:bCs/>
          <w:sz w:val="24"/>
          <w:szCs w:val="24"/>
        </w:rPr>
        <w:t>Resumen:</w:t>
      </w:r>
      <w:r w:rsidRPr="00AD3DE3">
        <w:rPr>
          <w:rFonts w:ascii="Calibri" w:eastAsia="Calibri" w:hAnsi="Calibri" w:cs="Calibri"/>
          <w:sz w:val="24"/>
          <w:szCs w:val="24"/>
        </w:rPr>
        <w:t xml:space="preserve"> El usuario desea </w:t>
      </w:r>
      <w:proofErr w:type="spellStart"/>
      <w:r w:rsidRPr="00AD3DE3">
        <w:rPr>
          <w:rFonts w:ascii="Calibri" w:eastAsia="Calibri" w:hAnsi="Calibri" w:cs="Calibri"/>
          <w:sz w:val="24"/>
          <w:szCs w:val="24"/>
        </w:rPr>
        <w:t>desea</w:t>
      </w:r>
      <w:proofErr w:type="spellEnd"/>
      <w:r w:rsidRPr="00AD3DE3">
        <w:rPr>
          <w:rFonts w:ascii="Calibri" w:eastAsia="Calibri" w:hAnsi="Calibri" w:cs="Calibri"/>
          <w:sz w:val="24"/>
          <w:szCs w:val="24"/>
        </w:rPr>
        <w:t xml:space="preserve"> agregar un nuevo </w:t>
      </w:r>
      <w:r w:rsidR="001A3CE3" w:rsidRPr="00AD3DE3">
        <w:rPr>
          <w:rFonts w:ascii="Calibri" w:eastAsia="Calibri" w:hAnsi="Calibri" w:cs="Calibri"/>
          <w:sz w:val="24"/>
          <w:szCs w:val="24"/>
        </w:rPr>
        <w:t>producto,</w:t>
      </w:r>
      <w:r w:rsidRPr="00AD3DE3">
        <w:rPr>
          <w:rFonts w:ascii="Calibri" w:eastAsia="Calibri" w:hAnsi="Calibri" w:cs="Calibri"/>
          <w:sz w:val="24"/>
          <w:szCs w:val="24"/>
        </w:rPr>
        <w:t xml:space="preserve"> para ello ingresa en la ventana principal a la opción de </w:t>
      </w:r>
      <w:r w:rsidR="001A3CE3" w:rsidRPr="00AD3DE3">
        <w:rPr>
          <w:rFonts w:ascii="Calibri" w:eastAsia="Calibri" w:hAnsi="Calibri" w:cs="Calibri"/>
          <w:sz w:val="24"/>
          <w:szCs w:val="24"/>
        </w:rPr>
        <w:t>productos,</w:t>
      </w:r>
      <w:r w:rsidRPr="00AD3DE3">
        <w:rPr>
          <w:rFonts w:ascii="Calibri" w:eastAsia="Calibri" w:hAnsi="Calibri" w:cs="Calibri"/>
          <w:sz w:val="24"/>
          <w:szCs w:val="24"/>
        </w:rPr>
        <w:t xml:space="preserve"> luego presiona opción de crear un producto, rellena los campos necesarios, y finaliza la acción guardando los datos.</w:t>
      </w:r>
    </w:p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27089B" w:rsidRPr="00AD3DE3" w:rsidTr="00EB6522">
        <w:tc>
          <w:tcPr>
            <w:tcW w:w="4322" w:type="dxa"/>
          </w:tcPr>
          <w:p w:rsidR="0027089B" w:rsidRPr="00AD3DE3" w:rsidRDefault="0027089B" w:rsidP="0027089B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Este caso de uso comienza cuando el usuario ingresa a la </w:t>
            </w:r>
            <w:r w:rsidR="001A3CE3" w:rsidRPr="00AD3DE3">
              <w:rPr>
                <w:rFonts w:cstheme="minorHAnsi"/>
                <w:sz w:val="24"/>
                <w:szCs w:val="24"/>
              </w:rPr>
              <w:t>opción</w:t>
            </w:r>
            <w:r w:rsidRPr="00AD3DE3">
              <w:rPr>
                <w:rFonts w:cstheme="minorHAnsi"/>
                <w:sz w:val="24"/>
                <w:szCs w:val="24"/>
              </w:rPr>
              <w:t xml:space="preserve"> producto</w:t>
            </w:r>
          </w:p>
        </w:tc>
        <w:tc>
          <w:tcPr>
            <w:tcW w:w="4322" w:type="dxa"/>
          </w:tcPr>
          <w:p w:rsidR="0027089B" w:rsidRPr="00AD3DE3" w:rsidRDefault="0027089B" w:rsidP="00EB652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7089B" w:rsidRPr="00AD3DE3" w:rsidTr="00EB6522">
        <w:tc>
          <w:tcPr>
            <w:tcW w:w="4322" w:type="dxa"/>
          </w:tcPr>
          <w:p w:rsidR="0027089B" w:rsidRPr="00AD3DE3" w:rsidRDefault="0027089B" w:rsidP="00EB652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2" w:type="dxa"/>
          </w:tcPr>
          <w:p w:rsidR="0027089B" w:rsidRPr="00AD3DE3" w:rsidRDefault="0027089B" w:rsidP="0027089B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El sistema carga la base de datos y despliega una ventana con los datos de la base de datos y otras opciones</w:t>
            </w:r>
          </w:p>
        </w:tc>
      </w:tr>
      <w:tr w:rsidR="0027089B" w:rsidRPr="00AD3DE3" w:rsidTr="00EB6522">
        <w:tc>
          <w:tcPr>
            <w:tcW w:w="4322" w:type="dxa"/>
          </w:tcPr>
          <w:p w:rsidR="0027089B" w:rsidRPr="00AD3DE3" w:rsidRDefault="0027089B" w:rsidP="0027089B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usuario selecciona la </w:t>
            </w:r>
            <w:r w:rsidR="001A3CE3" w:rsidRPr="00AD3DE3">
              <w:rPr>
                <w:rFonts w:cstheme="minorHAnsi"/>
                <w:sz w:val="24"/>
                <w:szCs w:val="24"/>
              </w:rPr>
              <w:t>opción</w:t>
            </w:r>
            <w:r w:rsidRPr="00AD3DE3">
              <w:rPr>
                <w:rFonts w:cstheme="minorHAnsi"/>
                <w:sz w:val="24"/>
                <w:szCs w:val="24"/>
              </w:rPr>
              <w:t xml:space="preserve"> nuevo </w:t>
            </w:r>
          </w:p>
        </w:tc>
        <w:tc>
          <w:tcPr>
            <w:tcW w:w="4322" w:type="dxa"/>
          </w:tcPr>
          <w:p w:rsidR="0027089B" w:rsidRPr="00AD3DE3" w:rsidRDefault="0027089B" w:rsidP="00EB652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7089B" w:rsidRPr="00AD3DE3" w:rsidTr="00EB6522">
        <w:tc>
          <w:tcPr>
            <w:tcW w:w="4322" w:type="dxa"/>
          </w:tcPr>
          <w:p w:rsidR="0027089B" w:rsidRPr="00AD3DE3" w:rsidRDefault="0027089B" w:rsidP="00EB6522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2" w:type="dxa"/>
          </w:tcPr>
          <w:p w:rsidR="0027089B" w:rsidRPr="00AD3DE3" w:rsidRDefault="0027089B" w:rsidP="0027089B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El sistema despliega una ventana con los campos a rellenar</w:t>
            </w:r>
          </w:p>
        </w:tc>
      </w:tr>
      <w:tr w:rsidR="0027089B" w:rsidRPr="00AD3DE3" w:rsidTr="00EB6522">
        <w:tc>
          <w:tcPr>
            <w:tcW w:w="4322" w:type="dxa"/>
          </w:tcPr>
          <w:p w:rsidR="0027089B" w:rsidRPr="00AD3DE3" w:rsidRDefault="0027089B" w:rsidP="0027089B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usuario completa la </w:t>
            </w:r>
            <w:r w:rsidR="001A3CE3" w:rsidRPr="00AD3DE3">
              <w:rPr>
                <w:rFonts w:cstheme="minorHAnsi"/>
                <w:sz w:val="24"/>
                <w:szCs w:val="24"/>
              </w:rPr>
              <w:t>información</w:t>
            </w:r>
          </w:p>
        </w:tc>
        <w:tc>
          <w:tcPr>
            <w:tcW w:w="4322" w:type="dxa"/>
          </w:tcPr>
          <w:p w:rsidR="0027089B" w:rsidRPr="00AD3DE3" w:rsidRDefault="0027089B" w:rsidP="00EB6522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</w:tc>
      </w:tr>
      <w:tr w:rsidR="0027089B" w:rsidRPr="00AD3DE3" w:rsidTr="00EB6522">
        <w:tc>
          <w:tcPr>
            <w:tcW w:w="4322" w:type="dxa"/>
          </w:tcPr>
          <w:p w:rsidR="0027089B" w:rsidRPr="00AD3DE3" w:rsidRDefault="0027089B" w:rsidP="0027089B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usuario selecciona la </w:t>
            </w:r>
            <w:r w:rsidR="001A3CE3" w:rsidRPr="00AD3DE3">
              <w:rPr>
                <w:rFonts w:cstheme="minorHAnsi"/>
                <w:sz w:val="24"/>
                <w:szCs w:val="24"/>
              </w:rPr>
              <w:t>opción</w:t>
            </w:r>
            <w:r w:rsidRPr="00AD3DE3">
              <w:rPr>
                <w:rFonts w:cstheme="minorHAnsi"/>
                <w:sz w:val="24"/>
                <w:szCs w:val="24"/>
              </w:rPr>
              <w:t xml:space="preserve"> de guardar </w:t>
            </w:r>
            <w:r w:rsidR="001A3CE3" w:rsidRPr="00AD3DE3">
              <w:rPr>
                <w:rFonts w:cstheme="minorHAnsi"/>
                <w:sz w:val="24"/>
                <w:szCs w:val="24"/>
              </w:rPr>
              <w:t>información</w:t>
            </w:r>
          </w:p>
        </w:tc>
        <w:tc>
          <w:tcPr>
            <w:tcW w:w="4322" w:type="dxa"/>
          </w:tcPr>
          <w:p w:rsidR="0027089B" w:rsidRPr="00AD3DE3" w:rsidRDefault="0027089B" w:rsidP="00EB652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7089B" w:rsidRPr="00AD3DE3" w:rsidTr="00EB6522">
        <w:tc>
          <w:tcPr>
            <w:tcW w:w="4322" w:type="dxa"/>
          </w:tcPr>
          <w:p w:rsidR="0027089B" w:rsidRPr="00AD3DE3" w:rsidRDefault="0027089B" w:rsidP="00EB652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2" w:type="dxa"/>
          </w:tcPr>
          <w:p w:rsidR="0027089B" w:rsidRPr="00AD3DE3" w:rsidRDefault="0027089B" w:rsidP="0027089B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sistema almacena la </w:t>
            </w:r>
            <w:r w:rsidR="001A3CE3" w:rsidRPr="00AD3DE3">
              <w:rPr>
                <w:rFonts w:cstheme="minorHAnsi"/>
                <w:sz w:val="24"/>
                <w:szCs w:val="24"/>
              </w:rPr>
              <w:t>información</w:t>
            </w:r>
            <w:r w:rsidRPr="00AD3DE3">
              <w:rPr>
                <w:rFonts w:cstheme="minorHAnsi"/>
                <w:sz w:val="24"/>
                <w:szCs w:val="24"/>
              </w:rPr>
              <w:t xml:space="preserve"> en la base de datos y refresca la </w:t>
            </w:r>
            <w:r w:rsidR="001A3CE3" w:rsidRPr="00AD3DE3">
              <w:rPr>
                <w:rFonts w:cstheme="minorHAnsi"/>
                <w:sz w:val="24"/>
                <w:szCs w:val="24"/>
              </w:rPr>
              <w:t>información</w:t>
            </w:r>
            <w:r w:rsidRPr="00AD3DE3">
              <w:rPr>
                <w:rFonts w:cstheme="minorHAnsi"/>
                <w:sz w:val="24"/>
                <w:szCs w:val="24"/>
              </w:rPr>
              <w:t xml:space="preserve"> que se muestra.</w:t>
            </w:r>
          </w:p>
        </w:tc>
      </w:tr>
    </w:tbl>
    <w:tbl>
      <w:tblPr>
        <w:tblStyle w:val="Tablaconcuadrcula"/>
        <w:tblpPr w:leftFromText="141" w:rightFromText="141" w:vertAnchor="text" w:horzAnchor="margin" w:tblpY="34"/>
        <w:tblW w:w="0" w:type="auto"/>
        <w:tblLook w:val="04A0"/>
      </w:tblPr>
      <w:tblGrid>
        <w:gridCol w:w="8644"/>
      </w:tblGrid>
      <w:tr w:rsidR="00C75356" w:rsidRPr="00AD3DE3" w:rsidTr="00C75356">
        <w:tc>
          <w:tcPr>
            <w:tcW w:w="8644" w:type="dxa"/>
          </w:tcPr>
          <w:p w:rsidR="00C75356" w:rsidRPr="00AD3DE3" w:rsidRDefault="001A3CE3" w:rsidP="00C75356">
            <w:pPr>
              <w:rPr>
                <w:rFonts w:cstheme="minorHAnsi"/>
                <w:b/>
                <w:sz w:val="24"/>
                <w:szCs w:val="24"/>
              </w:rPr>
            </w:pPr>
            <w:r w:rsidRPr="00AD3DE3">
              <w:rPr>
                <w:rFonts w:cstheme="minorHAnsi"/>
                <w:b/>
                <w:sz w:val="24"/>
                <w:szCs w:val="24"/>
              </w:rPr>
              <w:t>Línea</w:t>
            </w:r>
            <w:r w:rsidR="00C75356" w:rsidRPr="00AD3DE3">
              <w:rPr>
                <w:rFonts w:cstheme="minorHAnsi"/>
                <w:b/>
                <w:sz w:val="24"/>
                <w:szCs w:val="24"/>
              </w:rPr>
              <w:t xml:space="preserve"> 7: alguno de los campos no posee </w:t>
            </w:r>
            <w:r w:rsidRPr="00AD3DE3">
              <w:rPr>
                <w:rFonts w:cstheme="minorHAnsi"/>
                <w:b/>
                <w:sz w:val="24"/>
                <w:szCs w:val="24"/>
              </w:rPr>
              <w:t>información</w:t>
            </w:r>
          </w:p>
          <w:p w:rsidR="00C75356" w:rsidRPr="00AD3DE3" w:rsidRDefault="00C75356" w:rsidP="00C7535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AD3DE3">
        <w:rPr>
          <w:rFonts w:ascii="Calibri" w:eastAsia="Calibri" w:hAnsi="Calibri" w:cs="Calibri"/>
          <w:b/>
          <w:bCs/>
          <w:sz w:val="24"/>
          <w:szCs w:val="24"/>
        </w:rPr>
        <w:t xml:space="preserve">Caso de uso 5: </w:t>
      </w:r>
      <w:r w:rsidRPr="00AD3DE3">
        <w:rPr>
          <w:rFonts w:ascii="Calibri" w:eastAsia="Calibri" w:hAnsi="Calibri" w:cs="Calibri"/>
          <w:sz w:val="24"/>
          <w:szCs w:val="24"/>
        </w:rPr>
        <w:t>Editar un producto.</w:t>
      </w:r>
    </w:p>
    <w:p w:rsidR="0027089B" w:rsidRPr="00AD3DE3" w:rsidRDefault="0027089B" w:rsidP="0027089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AD3DE3">
        <w:rPr>
          <w:rFonts w:ascii="Calibri" w:eastAsia="Calibri" w:hAnsi="Calibri" w:cs="Calibri"/>
          <w:b/>
          <w:bCs/>
          <w:sz w:val="24"/>
          <w:szCs w:val="24"/>
        </w:rPr>
        <w:t>Actor:</w:t>
      </w:r>
      <w:r w:rsidRPr="00AD3DE3">
        <w:rPr>
          <w:rFonts w:ascii="Calibri" w:eastAsia="Calibri" w:hAnsi="Calibri" w:cs="Calibri"/>
          <w:sz w:val="24"/>
          <w:szCs w:val="24"/>
        </w:rPr>
        <w:t xml:space="preserve"> Usuario</w:t>
      </w:r>
    </w:p>
    <w:p w:rsidR="0027089B" w:rsidRPr="00AD3DE3" w:rsidRDefault="001A3CE3" w:rsidP="0027089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AD3DE3">
        <w:rPr>
          <w:rFonts w:ascii="Calibri" w:eastAsia="Calibri" w:hAnsi="Calibri" w:cs="Calibri"/>
          <w:b/>
          <w:bCs/>
          <w:sz w:val="24"/>
          <w:szCs w:val="24"/>
        </w:rPr>
        <w:t>Propósito:</w:t>
      </w:r>
      <w:r w:rsidR="0027089B" w:rsidRPr="00AD3DE3">
        <w:rPr>
          <w:rFonts w:ascii="Calibri" w:eastAsia="Calibri" w:hAnsi="Calibri" w:cs="Calibri"/>
          <w:sz w:val="24"/>
          <w:szCs w:val="24"/>
        </w:rPr>
        <w:t xml:space="preserve"> Hacer cambios en un producto ya existente o en alguno ingresado recientemente.</w:t>
      </w:r>
    </w:p>
    <w:p w:rsidR="0027089B" w:rsidRPr="00AD3DE3" w:rsidRDefault="0027089B" w:rsidP="0027089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AD3DE3">
        <w:rPr>
          <w:rFonts w:ascii="Calibri" w:eastAsia="Calibri" w:hAnsi="Calibri" w:cs="Calibri"/>
          <w:b/>
          <w:bCs/>
          <w:sz w:val="24"/>
          <w:szCs w:val="24"/>
        </w:rPr>
        <w:t>Precondición:</w:t>
      </w:r>
      <w:r w:rsidRPr="00AD3DE3">
        <w:rPr>
          <w:rFonts w:ascii="Calibri" w:eastAsia="Calibri" w:hAnsi="Calibri" w:cs="Calibri"/>
          <w:sz w:val="24"/>
          <w:szCs w:val="24"/>
        </w:rPr>
        <w:t xml:space="preserve"> El producto tiene que existir en la Base de Datos.</w:t>
      </w:r>
    </w:p>
    <w:p w:rsidR="0027089B" w:rsidRPr="00AD3DE3" w:rsidRDefault="0027089B" w:rsidP="0027089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AD3DE3">
        <w:rPr>
          <w:rFonts w:ascii="Calibri" w:eastAsia="Calibri" w:hAnsi="Calibri" w:cs="Calibri"/>
          <w:b/>
          <w:bCs/>
          <w:sz w:val="24"/>
          <w:szCs w:val="24"/>
        </w:rPr>
        <w:t>Resumen:</w:t>
      </w:r>
      <w:r w:rsidRPr="00AD3DE3">
        <w:rPr>
          <w:rFonts w:ascii="Calibri" w:eastAsia="Calibri" w:hAnsi="Calibri" w:cs="Calibri"/>
          <w:sz w:val="24"/>
          <w:szCs w:val="24"/>
        </w:rPr>
        <w:t xml:space="preserve"> El usuario puede modificar  los productos que se encuentran en la Base de datos, ya sea para cambiar algún dato en </w:t>
      </w:r>
      <w:r w:rsidR="001A3CE3" w:rsidRPr="00AD3DE3">
        <w:rPr>
          <w:rFonts w:ascii="Calibri" w:eastAsia="Calibri" w:hAnsi="Calibri" w:cs="Calibri"/>
          <w:sz w:val="24"/>
          <w:szCs w:val="24"/>
        </w:rPr>
        <w:t>específico</w:t>
      </w:r>
      <w:r w:rsidRPr="00AD3DE3">
        <w:rPr>
          <w:rFonts w:ascii="Calibri" w:eastAsia="Calibri" w:hAnsi="Calibri" w:cs="Calibri"/>
          <w:sz w:val="24"/>
          <w:szCs w:val="24"/>
        </w:rPr>
        <w:t xml:space="preserve"> o toda la información del producto.</w:t>
      </w:r>
    </w:p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27089B" w:rsidRPr="00AD3DE3" w:rsidTr="00EB6522">
        <w:tc>
          <w:tcPr>
            <w:tcW w:w="4322" w:type="dxa"/>
          </w:tcPr>
          <w:p w:rsidR="0027089B" w:rsidRPr="00AD3DE3" w:rsidRDefault="0027089B" w:rsidP="0027089B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Este caso de uso comienza cuando el usuario ingresa a la </w:t>
            </w:r>
            <w:r w:rsidR="001A3CE3" w:rsidRPr="00AD3DE3">
              <w:rPr>
                <w:rFonts w:cstheme="minorHAnsi"/>
                <w:sz w:val="24"/>
                <w:szCs w:val="24"/>
              </w:rPr>
              <w:t>opción</w:t>
            </w:r>
            <w:r w:rsidRPr="00AD3DE3">
              <w:rPr>
                <w:rFonts w:cstheme="minorHAnsi"/>
                <w:sz w:val="24"/>
                <w:szCs w:val="24"/>
              </w:rPr>
              <w:t xml:space="preserve"> producto</w:t>
            </w:r>
          </w:p>
        </w:tc>
        <w:tc>
          <w:tcPr>
            <w:tcW w:w="4322" w:type="dxa"/>
          </w:tcPr>
          <w:p w:rsidR="0027089B" w:rsidRPr="00AD3DE3" w:rsidRDefault="0027089B" w:rsidP="00EB652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7089B" w:rsidRPr="00AD3DE3" w:rsidTr="00EB6522">
        <w:tc>
          <w:tcPr>
            <w:tcW w:w="4322" w:type="dxa"/>
          </w:tcPr>
          <w:p w:rsidR="0027089B" w:rsidRPr="00AD3DE3" w:rsidRDefault="0027089B" w:rsidP="00EB652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2" w:type="dxa"/>
          </w:tcPr>
          <w:p w:rsidR="0027089B" w:rsidRPr="00AD3DE3" w:rsidRDefault="0027089B" w:rsidP="0027089B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El sistema carga la base de datos y despliega una ventana con los datos de la base de datos y otras opciones</w:t>
            </w:r>
          </w:p>
        </w:tc>
      </w:tr>
      <w:tr w:rsidR="0027089B" w:rsidRPr="00AD3DE3" w:rsidTr="00EB6522">
        <w:tc>
          <w:tcPr>
            <w:tcW w:w="4322" w:type="dxa"/>
          </w:tcPr>
          <w:p w:rsidR="0027089B" w:rsidRPr="00AD3DE3" w:rsidRDefault="0027089B" w:rsidP="0027089B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El usuario selecciona un producto</w:t>
            </w:r>
          </w:p>
        </w:tc>
        <w:tc>
          <w:tcPr>
            <w:tcW w:w="4322" w:type="dxa"/>
          </w:tcPr>
          <w:p w:rsidR="0027089B" w:rsidRPr="00AD3DE3" w:rsidRDefault="0027089B" w:rsidP="00EB652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7089B" w:rsidRPr="00AD3DE3" w:rsidTr="00EB6522">
        <w:tc>
          <w:tcPr>
            <w:tcW w:w="4322" w:type="dxa"/>
          </w:tcPr>
          <w:p w:rsidR="0027089B" w:rsidRPr="00AD3DE3" w:rsidRDefault="0027089B" w:rsidP="0027089B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usuario presiona la </w:t>
            </w:r>
            <w:r w:rsidR="001A3CE3" w:rsidRPr="00AD3DE3">
              <w:rPr>
                <w:rFonts w:cstheme="minorHAnsi"/>
                <w:sz w:val="24"/>
                <w:szCs w:val="24"/>
              </w:rPr>
              <w:t>opción</w:t>
            </w:r>
            <w:r w:rsidRPr="00AD3DE3">
              <w:rPr>
                <w:rFonts w:cstheme="minorHAnsi"/>
                <w:sz w:val="24"/>
                <w:szCs w:val="24"/>
              </w:rPr>
              <w:t xml:space="preserve"> editar</w:t>
            </w:r>
          </w:p>
        </w:tc>
        <w:tc>
          <w:tcPr>
            <w:tcW w:w="4322" w:type="dxa"/>
          </w:tcPr>
          <w:p w:rsidR="0027089B" w:rsidRPr="00AD3DE3" w:rsidRDefault="0027089B" w:rsidP="00EB652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7089B" w:rsidRPr="00AD3DE3" w:rsidTr="00EB6522">
        <w:tc>
          <w:tcPr>
            <w:tcW w:w="4322" w:type="dxa"/>
          </w:tcPr>
          <w:p w:rsidR="0027089B" w:rsidRPr="00AD3DE3" w:rsidRDefault="0027089B" w:rsidP="00EB6522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2" w:type="dxa"/>
          </w:tcPr>
          <w:p w:rsidR="0027089B" w:rsidRPr="00AD3DE3" w:rsidRDefault="0027089B" w:rsidP="0027089B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sistema despliega una ventana con los campos rellenos con la </w:t>
            </w:r>
            <w:r w:rsidR="001A3CE3" w:rsidRPr="00AD3DE3">
              <w:rPr>
                <w:rFonts w:cstheme="minorHAnsi"/>
                <w:sz w:val="24"/>
                <w:szCs w:val="24"/>
              </w:rPr>
              <w:t>información</w:t>
            </w:r>
            <w:r w:rsidRPr="00AD3DE3">
              <w:rPr>
                <w:rFonts w:cstheme="minorHAnsi"/>
                <w:sz w:val="24"/>
                <w:szCs w:val="24"/>
              </w:rPr>
              <w:t xml:space="preserve"> correspondiente al cliente.</w:t>
            </w:r>
          </w:p>
        </w:tc>
      </w:tr>
      <w:tr w:rsidR="0027089B" w:rsidRPr="00AD3DE3" w:rsidTr="00EB6522">
        <w:tc>
          <w:tcPr>
            <w:tcW w:w="4322" w:type="dxa"/>
          </w:tcPr>
          <w:p w:rsidR="0027089B" w:rsidRPr="00AD3DE3" w:rsidRDefault="0027089B" w:rsidP="0027089B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usuario cambia la </w:t>
            </w:r>
            <w:r w:rsidR="001A3CE3" w:rsidRPr="00AD3DE3">
              <w:rPr>
                <w:rFonts w:cstheme="minorHAnsi"/>
                <w:sz w:val="24"/>
                <w:szCs w:val="24"/>
              </w:rPr>
              <w:t>información</w:t>
            </w:r>
            <w:r w:rsidRPr="00AD3DE3">
              <w:rPr>
                <w:rFonts w:cstheme="minorHAnsi"/>
                <w:sz w:val="24"/>
                <w:szCs w:val="24"/>
              </w:rPr>
              <w:t xml:space="preserve"> del producto que desea cambiar</w:t>
            </w:r>
          </w:p>
        </w:tc>
        <w:tc>
          <w:tcPr>
            <w:tcW w:w="4322" w:type="dxa"/>
          </w:tcPr>
          <w:p w:rsidR="0027089B" w:rsidRPr="00AD3DE3" w:rsidRDefault="0027089B" w:rsidP="00EB652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7089B" w:rsidRPr="00AD3DE3" w:rsidTr="00EB6522">
        <w:tc>
          <w:tcPr>
            <w:tcW w:w="4322" w:type="dxa"/>
          </w:tcPr>
          <w:p w:rsidR="0027089B" w:rsidRPr="00AD3DE3" w:rsidRDefault="0027089B" w:rsidP="0027089B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usuario selecciona guardar </w:t>
            </w:r>
            <w:r w:rsidR="001A3CE3" w:rsidRPr="00AD3DE3">
              <w:rPr>
                <w:rFonts w:cstheme="minorHAnsi"/>
                <w:sz w:val="24"/>
                <w:szCs w:val="24"/>
              </w:rPr>
              <w:t>información</w:t>
            </w:r>
          </w:p>
        </w:tc>
        <w:tc>
          <w:tcPr>
            <w:tcW w:w="4322" w:type="dxa"/>
          </w:tcPr>
          <w:p w:rsidR="0027089B" w:rsidRPr="00AD3DE3" w:rsidRDefault="0027089B" w:rsidP="00EB6522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</w:tc>
      </w:tr>
      <w:tr w:rsidR="0027089B" w:rsidRPr="00AD3DE3" w:rsidTr="00EB6522">
        <w:tc>
          <w:tcPr>
            <w:tcW w:w="4322" w:type="dxa"/>
          </w:tcPr>
          <w:p w:rsidR="0027089B" w:rsidRPr="00AD3DE3" w:rsidRDefault="0027089B" w:rsidP="00EB6522">
            <w:pPr>
              <w:pStyle w:val="Prrafodelista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322" w:type="dxa"/>
          </w:tcPr>
          <w:p w:rsidR="0027089B" w:rsidRPr="00AD3DE3" w:rsidRDefault="0027089B" w:rsidP="0027089B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sistema guarda la </w:t>
            </w:r>
            <w:r w:rsidR="001A3CE3" w:rsidRPr="00AD3DE3">
              <w:rPr>
                <w:rFonts w:cstheme="minorHAnsi"/>
                <w:sz w:val="24"/>
                <w:szCs w:val="24"/>
              </w:rPr>
              <w:t>información</w:t>
            </w:r>
            <w:r w:rsidRPr="00AD3DE3">
              <w:rPr>
                <w:rFonts w:cstheme="minorHAnsi"/>
                <w:sz w:val="24"/>
                <w:szCs w:val="24"/>
              </w:rPr>
              <w:t xml:space="preserve"> en la base de datos y refresca la </w:t>
            </w:r>
            <w:r w:rsidR="001A3CE3" w:rsidRPr="00AD3DE3">
              <w:rPr>
                <w:rFonts w:cstheme="minorHAnsi"/>
                <w:sz w:val="24"/>
                <w:szCs w:val="24"/>
              </w:rPr>
              <w:t>información</w:t>
            </w:r>
            <w:r w:rsidRPr="00AD3DE3">
              <w:rPr>
                <w:rFonts w:cstheme="minorHAnsi"/>
                <w:sz w:val="24"/>
                <w:szCs w:val="24"/>
              </w:rPr>
              <w:t xml:space="preserve"> desplegada</w:t>
            </w:r>
          </w:p>
        </w:tc>
      </w:tr>
    </w:tbl>
    <w:tbl>
      <w:tblPr>
        <w:tblStyle w:val="Tablaconcuadrcula"/>
        <w:tblpPr w:leftFromText="141" w:rightFromText="141" w:vertAnchor="text" w:horzAnchor="margin" w:tblpY="45"/>
        <w:tblW w:w="0" w:type="auto"/>
        <w:tblLook w:val="04A0"/>
      </w:tblPr>
      <w:tblGrid>
        <w:gridCol w:w="8644"/>
      </w:tblGrid>
      <w:tr w:rsidR="00C75356" w:rsidRPr="00AD3DE3" w:rsidTr="00C75356">
        <w:tc>
          <w:tcPr>
            <w:tcW w:w="8644" w:type="dxa"/>
          </w:tcPr>
          <w:p w:rsidR="00C75356" w:rsidRPr="00AD3DE3" w:rsidRDefault="001A3CE3" w:rsidP="00C75356">
            <w:pPr>
              <w:tabs>
                <w:tab w:val="left" w:pos="1356"/>
              </w:tabs>
              <w:rPr>
                <w:rFonts w:cstheme="minorHAnsi"/>
                <w:b/>
                <w:sz w:val="24"/>
                <w:szCs w:val="24"/>
              </w:rPr>
            </w:pPr>
            <w:r w:rsidRPr="00AD3DE3">
              <w:rPr>
                <w:rFonts w:cstheme="minorHAnsi"/>
                <w:b/>
                <w:sz w:val="24"/>
                <w:szCs w:val="24"/>
              </w:rPr>
              <w:t>Línea</w:t>
            </w:r>
            <w:r w:rsidR="00C75356" w:rsidRPr="00AD3DE3">
              <w:rPr>
                <w:rFonts w:cstheme="minorHAnsi"/>
                <w:b/>
                <w:sz w:val="24"/>
                <w:szCs w:val="24"/>
              </w:rPr>
              <w:t xml:space="preserve"> 8: no se han hecho cambios en la </w:t>
            </w:r>
            <w:r w:rsidRPr="00AD3DE3">
              <w:rPr>
                <w:rFonts w:cstheme="minorHAnsi"/>
                <w:b/>
                <w:sz w:val="24"/>
                <w:szCs w:val="24"/>
              </w:rPr>
              <w:t>información</w:t>
            </w:r>
            <w:r w:rsidR="00C75356" w:rsidRPr="00AD3DE3">
              <w:rPr>
                <w:rFonts w:cstheme="minorHAnsi"/>
                <w:b/>
                <w:sz w:val="24"/>
                <w:szCs w:val="24"/>
              </w:rPr>
              <w:t>.</w:t>
            </w:r>
          </w:p>
          <w:p w:rsidR="00C75356" w:rsidRPr="00AD3DE3" w:rsidRDefault="00C75356" w:rsidP="00C7535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cstheme="minorHAns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27089B" w:rsidRPr="00AD3DE3" w:rsidRDefault="0027089B" w:rsidP="0027089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AD3DE3">
        <w:rPr>
          <w:rFonts w:ascii="Calibri" w:eastAsia="Calibri" w:hAnsi="Calibri" w:cs="Calibri"/>
          <w:b/>
          <w:bCs/>
          <w:sz w:val="24"/>
          <w:szCs w:val="24"/>
        </w:rPr>
        <w:lastRenderedPageBreak/>
        <w:t xml:space="preserve">Caso de uso 6: </w:t>
      </w:r>
      <w:r w:rsidRPr="00AD3DE3">
        <w:rPr>
          <w:rFonts w:ascii="Calibri" w:eastAsia="Calibri" w:hAnsi="Calibri" w:cs="Calibri"/>
          <w:sz w:val="24"/>
          <w:szCs w:val="24"/>
        </w:rPr>
        <w:t>Eliminar un producto.</w:t>
      </w:r>
    </w:p>
    <w:p w:rsidR="0027089B" w:rsidRPr="00AD3DE3" w:rsidRDefault="0027089B" w:rsidP="0027089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AD3DE3">
        <w:rPr>
          <w:rFonts w:ascii="Calibri" w:eastAsia="Calibri" w:hAnsi="Calibri" w:cs="Calibri"/>
          <w:b/>
          <w:bCs/>
          <w:sz w:val="24"/>
          <w:szCs w:val="24"/>
        </w:rPr>
        <w:t>Actor:</w:t>
      </w:r>
      <w:r w:rsidRPr="00AD3DE3">
        <w:rPr>
          <w:rFonts w:ascii="Calibri" w:eastAsia="Calibri" w:hAnsi="Calibri" w:cs="Calibri"/>
          <w:sz w:val="24"/>
          <w:szCs w:val="24"/>
        </w:rPr>
        <w:t xml:space="preserve"> Usuario</w:t>
      </w:r>
    </w:p>
    <w:p w:rsidR="0027089B" w:rsidRPr="00AD3DE3" w:rsidRDefault="0027089B" w:rsidP="0027089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AD3DE3">
        <w:rPr>
          <w:rFonts w:ascii="Calibri" w:eastAsia="Calibri" w:hAnsi="Calibri" w:cs="Calibri"/>
          <w:b/>
          <w:bCs/>
          <w:sz w:val="24"/>
          <w:szCs w:val="24"/>
        </w:rPr>
        <w:t xml:space="preserve">Propósito: </w:t>
      </w:r>
      <w:r w:rsidRPr="00AD3DE3">
        <w:rPr>
          <w:rFonts w:ascii="Calibri" w:eastAsia="Calibri" w:hAnsi="Calibri" w:cs="Calibri"/>
          <w:sz w:val="24"/>
          <w:szCs w:val="24"/>
        </w:rPr>
        <w:t>Eliminar un producto de la Base de Datos</w:t>
      </w:r>
    </w:p>
    <w:p w:rsidR="0027089B" w:rsidRPr="00AD3DE3" w:rsidRDefault="0027089B" w:rsidP="0027089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AD3DE3">
        <w:rPr>
          <w:rFonts w:ascii="Calibri" w:eastAsia="Calibri" w:hAnsi="Calibri" w:cs="Calibri"/>
          <w:b/>
          <w:bCs/>
          <w:sz w:val="24"/>
          <w:szCs w:val="24"/>
        </w:rPr>
        <w:t xml:space="preserve">Precondición: </w:t>
      </w:r>
      <w:r w:rsidRPr="00AD3DE3">
        <w:rPr>
          <w:rFonts w:ascii="Calibri" w:eastAsia="Calibri" w:hAnsi="Calibri" w:cs="Calibri"/>
          <w:sz w:val="24"/>
          <w:szCs w:val="24"/>
        </w:rPr>
        <w:t>El producto debe existir en la Base de Datos</w:t>
      </w:r>
    </w:p>
    <w:p w:rsidR="0027089B" w:rsidRPr="00AD3DE3" w:rsidRDefault="0027089B" w:rsidP="0027089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AD3DE3">
        <w:rPr>
          <w:rFonts w:ascii="Calibri" w:eastAsia="Calibri" w:hAnsi="Calibri" w:cs="Calibri"/>
          <w:b/>
          <w:bCs/>
          <w:sz w:val="24"/>
          <w:szCs w:val="24"/>
        </w:rPr>
        <w:t>Resumen:</w:t>
      </w:r>
      <w:r w:rsidRPr="00AD3DE3">
        <w:rPr>
          <w:rFonts w:ascii="Calibri" w:eastAsia="Calibri" w:hAnsi="Calibri" w:cs="Calibri"/>
          <w:sz w:val="24"/>
          <w:szCs w:val="24"/>
        </w:rPr>
        <w:t xml:space="preserve"> El usuario desea eliminar un producto que ya no venderá.</w:t>
      </w:r>
    </w:p>
    <w:p w:rsidR="0027089B" w:rsidRPr="00AD3DE3" w:rsidRDefault="0027089B" w:rsidP="0027089B">
      <w:pPr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27089B" w:rsidRPr="00AD3DE3" w:rsidTr="00EB6522">
        <w:tc>
          <w:tcPr>
            <w:tcW w:w="4322" w:type="dxa"/>
          </w:tcPr>
          <w:p w:rsidR="0027089B" w:rsidRPr="00AD3DE3" w:rsidRDefault="0027089B" w:rsidP="0027089B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Este caso de uso comienza cuando el usuario ingresa a la </w:t>
            </w:r>
            <w:r w:rsidR="001A3CE3" w:rsidRPr="00AD3DE3">
              <w:rPr>
                <w:rFonts w:cstheme="minorHAnsi"/>
                <w:sz w:val="24"/>
                <w:szCs w:val="24"/>
              </w:rPr>
              <w:t>opción</w:t>
            </w:r>
            <w:r w:rsidRPr="00AD3DE3">
              <w:rPr>
                <w:rFonts w:cstheme="minorHAnsi"/>
                <w:sz w:val="24"/>
                <w:szCs w:val="24"/>
              </w:rPr>
              <w:t xml:space="preserve"> producto</w:t>
            </w:r>
          </w:p>
        </w:tc>
        <w:tc>
          <w:tcPr>
            <w:tcW w:w="4322" w:type="dxa"/>
          </w:tcPr>
          <w:p w:rsidR="0027089B" w:rsidRPr="00AD3DE3" w:rsidRDefault="0027089B" w:rsidP="00EB652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7089B" w:rsidRPr="00AD3DE3" w:rsidTr="00EB6522">
        <w:tc>
          <w:tcPr>
            <w:tcW w:w="4322" w:type="dxa"/>
          </w:tcPr>
          <w:p w:rsidR="0027089B" w:rsidRPr="00AD3DE3" w:rsidRDefault="0027089B" w:rsidP="00EB652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2" w:type="dxa"/>
          </w:tcPr>
          <w:p w:rsidR="0027089B" w:rsidRPr="00AD3DE3" w:rsidRDefault="0027089B" w:rsidP="0027089B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El sistema carga la base de datos y despliega una ventana con los datos de la base de datos y otras opciones</w:t>
            </w:r>
          </w:p>
        </w:tc>
      </w:tr>
      <w:tr w:rsidR="0027089B" w:rsidRPr="00AD3DE3" w:rsidTr="00EB6522">
        <w:tc>
          <w:tcPr>
            <w:tcW w:w="4322" w:type="dxa"/>
          </w:tcPr>
          <w:p w:rsidR="0027089B" w:rsidRPr="00AD3DE3" w:rsidRDefault="0027089B" w:rsidP="0027089B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El usuario selecciona un producto</w:t>
            </w:r>
          </w:p>
        </w:tc>
        <w:tc>
          <w:tcPr>
            <w:tcW w:w="4322" w:type="dxa"/>
          </w:tcPr>
          <w:p w:rsidR="0027089B" w:rsidRPr="00AD3DE3" w:rsidRDefault="0027089B" w:rsidP="00EB652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7089B" w:rsidRPr="00AD3DE3" w:rsidTr="00EB6522">
        <w:tc>
          <w:tcPr>
            <w:tcW w:w="4322" w:type="dxa"/>
          </w:tcPr>
          <w:p w:rsidR="0027089B" w:rsidRPr="00AD3DE3" w:rsidRDefault="0027089B" w:rsidP="0027089B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usuario presiona la </w:t>
            </w:r>
            <w:r w:rsidR="001A3CE3" w:rsidRPr="00AD3DE3">
              <w:rPr>
                <w:rFonts w:cstheme="minorHAnsi"/>
                <w:sz w:val="24"/>
                <w:szCs w:val="24"/>
              </w:rPr>
              <w:t>opción</w:t>
            </w:r>
            <w:r w:rsidRPr="00AD3DE3">
              <w:rPr>
                <w:rFonts w:cstheme="minorHAnsi"/>
                <w:sz w:val="24"/>
                <w:szCs w:val="24"/>
              </w:rPr>
              <w:t xml:space="preserve"> eliminar</w:t>
            </w:r>
          </w:p>
        </w:tc>
        <w:tc>
          <w:tcPr>
            <w:tcW w:w="4322" w:type="dxa"/>
          </w:tcPr>
          <w:p w:rsidR="0027089B" w:rsidRPr="00AD3DE3" w:rsidRDefault="0027089B" w:rsidP="00EB652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7089B" w:rsidRPr="00AD3DE3" w:rsidTr="00EB6522">
        <w:tc>
          <w:tcPr>
            <w:tcW w:w="4322" w:type="dxa"/>
          </w:tcPr>
          <w:p w:rsidR="0027089B" w:rsidRPr="00AD3DE3" w:rsidRDefault="0027089B" w:rsidP="00EB6522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2" w:type="dxa"/>
          </w:tcPr>
          <w:p w:rsidR="0027089B" w:rsidRPr="00AD3DE3" w:rsidRDefault="0027089B" w:rsidP="0027089B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sistema elimina de la base de datos al cliente y refresca la </w:t>
            </w:r>
            <w:r w:rsidR="001A3CE3" w:rsidRPr="00AD3DE3">
              <w:rPr>
                <w:rFonts w:cstheme="minorHAnsi"/>
                <w:sz w:val="24"/>
                <w:szCs w:val="24"/>
              </w:rPr>
              <w:t>información</w:t>
            </w:r>
            <w:r w:rsidRPr="00AD3DE3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tbl>
      <w:tblPr>
        <w:tblStyle w:val="Tablaconcuadrcula"/>
        <w:tblpPr w:leftFromText="141" w:rightFromText="141" w:vertAnchor="text" w:tblpY="30"/>
        <w:tblW w:w="0" w:type="auto"/>
        <w:tblLook w:val="04A0"/>
      </w:tblPr>
      <w:tblGrid>
        <w:gridCol w:w="8644"/>
      </w:tblGrid>
      <w:tr w:rsidR="00C75356" w:rsidRPr="00AD3DE3" w:rsidTr="00C75356">
        <w:tc>
          <w:tcPr>
            <w:tcW w:w="8644" w:type="dxa"/>
          </w:tcPr>
          <w:p w:rsidR="00C75356" w:rsidRPr="00AD3DE3" w:rsidRDefault="00C75356" w:rsidP="00C75356">
            <w:pPr>
              <w:rPr>
                <w:rFonts w:cstheme="minorHAnsi"/>
                <w:b/>
                <w:sz w:val="24"/>
                <w:szCs w:val="24"/>
              </w:rPr>
            </w:pPr>
            <w:r w:rsidRPr="00AD3DE3">
              <w:rPr>
                <w:rFonts w:cstheme="minorHAnsi"/>
                <w:b/>
                <w:sz w:val="24"/>
                <w:szCs w:val="24"/>
              </w:rPr>
              <w:t xml:space="preserve">Linea5: la </w:t>
            </w:r>
            <w:r w:rsidR="001A3CE3" w:rsidRPr="00AD3DE3">
              <w:rPr>
                <w:rFonts w:cstheme="minorHAnsi"/>
                <w:b/>
                <w:sz w:val="24"/>
                <w:szCs w:val="24"/>
              </w:rPr>
              <w:t>información</w:t>
            </w:r>
            <w:r w:rsidRPr="00AD3DE3">
              <w:rPr>
                <w:rFonts w:cstheme="minorHAnsi"/>
                <w:b/>
                <w:sz w:val="24"/>
                <w:szCs w:val="24"/>
              </w:rPr>
              <w:t xml:space="preserve"> no es borrada de la base de datos</w:t>
            </w:r>
          </w:p>
          <w:p w:rsidR="00C75356" w:rsidRPr="00AD3DE3" w:rsidRDefault="00C75356" w:rsidP="00C75356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27089B" w:rsidRPr="00AD3DE3" w:rsidRDefault="0027089B">
      <w:pPr>
        <w:rPr>
          <w:rFonts w:cstheme="minorHAnsi"/>
          <w:b/>
          <w:sz w:val="24"/>
          <w:szCs w:val="24"/>
        </w:rPr>
      </w:pPr>
    </w:p>
    <w:p w:rsidR="00AD3DE3" w:rsidRDefault="00AD3DE3">
      <w:pPr>
        <w:rPr>
          <w:rFonts w:cstheme="minorHAnsi"/>
          <w:b/>
          <w:sz w:val="24"/>
          <w:szCs w:val="24"/>
        </w:rPr>
      </w:pPr>
    </w:p>
    <w:p w:rsidR="008260C9" w:rsidRDefault="008260C9">
      <w:pPr>
        <w:rPr>
          <w:rFonts w:cstheme="minorHAnsi"/>
          <w:b/>
          <w:sz w:val="24"/>
          <w:szCs w:val="24"/>
        </w:rPr>
      </w:pPr>
    </w:p>
    <w:p w:rsidR="008260C9" w:rsidRDefault="008260C9">
      <w:pPr>
        <w:rPr>
          <w:rFonts w:cstheme="minorHAnsi"/>
          <w:b/>
          <w:sz w:val="24"/>
          <w:szCs w:val="24"/>
        </w:rPr>
      </w:pPr>
    </w:p>
    <w:p w:rsidR="008260C9" w:rsidRDefault="008260C9">
      <w:pPr>
        <w:rPr>
          <w:rFonts w:cstheme="minorHAnsi"/>
          <w:b/>
          <w:sz w:val="24"/>
          <w:szCs w:val="24"/>
        </w:rPr>
      </w:pPr>
    </w:p>
    <w:p w:rsidR="008260C9" w:rsidRDefault="008260C9">
      <w:pPr>
        <w:rPr>
          <w:rFonts w:cstheme="minorHAnsi"/>
          <w:b/>
          <w:sz w:val="24"/>
          <w:szCs w:val="24"/>
        </w:rPr>
      </w:pPr>
    </w:p>
    <w:p w:rsidR="008260C9" w:rsidRDefault="008260C9">
      <w:pPr>
        <w:rPr>
          <w:rFonts w:cstheme="minorHAnsi"/>
          <w:b/>
          <w:sz w:val="24"/>
          <w:szCs w:val="24"/>
        </w:rPr>
      </w:pPr>
    </w:p>
    <w:p w:rsidR="008260C9" w:rsidRDefault="008260C9">
      <w:pPr>
        <w:rPr>
          <w:rFonts w:cstheme="minorHAnsi"/>
          <w:b/>
          <w:sz w:val="24"/>
          <w:szCs w:val="24"/>
        </w:rPr>
      </w:pPr>
    </w:p>
    <w:p w:rsidR="008260C9" w:rsidRDefault="008260C9">
      <w:pPr>
        <w:rPr>
          <w:rFonts w:cstheme="minorHAnsi"/>
          <w:b/>
          <w:sz w:val="24"/>
          <w:szCs w:val="24"/>
        </w:rPr>
      </w:pPr>
    </w:p>
    <w:p w:rsidR="008260C9" w:rsidRDefault="008260C9">
      <w:pPr>
        <w:rPr>
          <w:rFonts w:cstheme="minorHAnsi"/>
          <w:b/>
          <w:sz w:val="24"/>
          <w:szCs w:val="24"/>
        </w:rPr>
      </w:pPr>
    </w:p>
    <w:p w:rsidR="008260C9" w:rsidRDefault="008260C9">
      <w:pPr>
        <w:rPr>
          <w:rFonts w:cstheme="minorHAnsi"/>
          <w:b/>
          <w:sz w:val="24"/>
          <w:szCs w:val="24"/>
        </w:rPr>
      </w:pPr>
    </w:p>
    <w:p w:rsidR="008260C9" w:rsidRPr="00AD3DE3" w:rsidRDefault="008260C9">
      <w:pPr>
        <w:rPr>
          <w:rFonts w:cstheme="minorHAnsi"/>
          <w:b/>
          <w:sz w:val="24"/>
          <w:szCs w:val="24"/>
        </w:rPr>
      </w:pP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b/>
          <w:bCs/>
          <w:sz w:val="24"/>
          <w:szCs w:val="24"/>
          <w:u w:val="single"/>
        </w:rPr>
        <w:lastRenderedPageBreak/>
        <w:t>Estimación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</w:p>
    <w:p w:rsidR="008260C9" w:rsidRDefault="00AD3DE3" w:rsidP="008260C9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 xml:space="preserve">Para efectuar la estimación de nuestro </w:t>
      </w:r>
      <w:r w:rsidR="001A3CE3" w:rsidRPr="00AD3DE3">
        <w:rPr>
          <w:rFonts w:cstheme="minorHAnsi"/>
          <w:sz w:val="24"/>
          <w:szCs w:val="24"/>
        </w:rPr>
        <w:t>proyecto,</w:t>
      </w:r>
      <w:r w:rsidRPr="00AD3DE3">
        <w:rPr>
          <w:rFonts w:cstheme="minorHAnsi"/>
          <w:sz w:val="24"/>
          <w:szCs w:val="24"/>
        </w:rPr>
        <w:t xml:space="preserve"> utilizaremos la métrica  Punto de Caso de Uso (UCP). Con estos datos se conocerá la estimación del tamaño y el esfuerzo invertido en el desarrollo de la funcionalidad especificada en los casos d</w:t>
      </w:r>
      <w:r w:rsidR="008260C9">
        <w:rPr>
          <w:rFonts w:cstheme="minorHAnsi"/>
          <w:sz w:val="24"/>
          <w:szCs w:val="24"/>
        </w:rPr>
        <w:t>e uso.</w:t>
      </w:r>
    </w:p>
    <w:p w:rsidR="00AD3DE3" w:rsidRPr="008260C9" w:rsidRDefault="001A3CE3" w:rsidP="008260C9">
      <w:pPr>
        <w:rPr>
          <w:rFonts w:cstheme="minorHAnsi"/>
          <w:b/>
          <w:sz w:val="24"/>
          <w:szCs w:val="24"/>
        </w:rPr>
      </w:pPr>
      <w:r w:rsidRPr="008260C9">
        <w:rPr>
          <w:rFonts w:cstheme="minorHAnsi"/>
          <w:b/>
          <w:sz w:val="24"/>
          <w:szCs w:val="24"/>
        </w:rPr>
        <w:t>1. Calculo</w:t>
      </w:r>
      <w:r w:rsidR="00AD3DE3" w:rsidRPr="008260C9">
        <w:rPr>
          <w:rFonts w:cstheme="minorHAnsi"/>
          <w:b/>
          <w:sz w:val="24"/>
          <w:szCs w:val="24"/>
        </w:rPr>
        <w:t xml:space="preserve"> de los UCP  sin ajustar (UUCP)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>a) Clasificar cada interacción entre actor y caso de uso (UAW: peso de los actores sin ajustar).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52"/>
        <w:gridCol w:w="1952"/>
        <w:gridCol w:w="1952"/>
        <w:gridCol w:w="1952"/>
      </w:tblGrid>
      <w:tr w:rsidR="00AD3DE3" w:rsidRPr="00AD3DE3" w:rsidTr="008260C9">
        <w:trPr>
          <w:trHeight w:val="291"/>
        </w:trPr>
        <w:tc>
          <w:tcPr>
            <w:tcW w:w="1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Actor</w:t>
            </w:r>
          </w:p>
        </w:tc>
        <w:tc>
          <w:tcPr>
            <w:tcW w:w="1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Número de actores</w:t>
            </w:r>
          </w:p>
        </w:tc>
        <w:tc>
          <w:tcPr>
            <w:tcW w:w="1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Peso</w:t>
            </w:r>
          </w:p>
        </w:tc>
        <w:tc>
          <w:tcPr>
            <w:tcW w:w="1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Resultado</w:t>
            </w:r>
          </w:p>
        </w:tc>
      </w:tr>
      <w:tr w:rsidR="00AD3DE3" w:rsidRPr="00AD3DE3" w:rsidTr="008260C9">
        <w:trPr>
          <w:trHeight w:val="307"/>
        </w:trPr>
        <w:tc>
          <w:tcPr>
            <w:tcW w:w="19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Usuario</w:t>
            </w:r>
          </w:p>
        </w:tc>
        <w:tc>
          <w:tcPr>
            <w:tcW w:w="19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9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2</w:t>
            </w:r>
          </w:p>
        </w:tc>
      </w:tr>
    </w:tbl>
    <w:p w:rsidR="00AD3DE3" w:rsidRPr="008260C9" w:rsidRDefault="00AD3DE3" w:rsidP="00AD3DE3">
      <w:pPr>
        <w:rPr>
          <w:rFonts w:cstheme="minorHAnsi"/>
          <w:b/>
          <w:sz w:val="24"/>
          <w:szCs w:val="24"/>
        </w:rPr>
      </w:pPr>
      <w:r w:rsidRPr="00AD3DE3">
        <w:rPr>
          <w:rFonts w:cstheme="minorHAnsi"/>
          <w:sz w:val="24"/>
          <w:szCs w:val="24"/>
        </w:rPr>
        <w:t xml:space="preserve">                                               </w:t>
      </w:r>
      <w:r w:rsidRPr="008260C9">
        <w:rPr>
          <w:rFonts w:cstheme="minorHAnsi"/>
          <w:b/>
          <w:sz w:val="24"/>
          <w:szCs w:val="24"/>
        </w:rPr>
        <w:t>Tabla1. Peso de los actores sin ajustar.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>b) Calcula la complejidad de cada  caso de uso según el número de transacciones (UUCW: peso de los casos de uso sin ajustar).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</w:p>
    <w:tbl>
      <w:tblPr>
        <w:tblW w:w="87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191"/>
        <w:gridCol w:w="2191"/>
        <w:gridCol w:w="2191"/>
        <w:gridCol w:w="2191"/>
      </w:tblGrid>
      <w:tr w:rsidR="00AD3DE3" w:rsidRPr="00AD3DE3" w:rsidTr="008260C9">
        <w:trPr>
          <w:trHeight w:val="295"/>
        </w:trPr>
        <w:tc>
          <w:tcPr>
            <w:tcW w:w="21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Caso de Uso</w:t>
            </w:r>
          </w:p>
        </w:tc>
        <w:tc>
          <w:tcPr>
            <w:tcW w:w="21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21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Peso</w:t>
            </w:r>
          </w:p>
        </w:tc>
        <w:tc>
          <w:tcPr>
            <w:tcW w:w="21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Resultado</w:t>
            </w:r>
          </w:p>
        </w:tc>
      </w:tr>
      <w:tr w:rsidR="00AD3DE3" w:rsidRPr="00AD3DE3" w:rsidTr="008260C9">
        <w:trPr>
          <w:trHeight w:val="312"/>
        </w:trPr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Agregar Cliente</w:t>
            </w:r>
          </w:p>
        </w:tc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Simple</w:t>
            </w:r>
          </w:p>
        </w:tc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1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5</w:t>
            </w:r>
          </w:p>
        </w:tc>
      </w:tr>
      <w:tr w:rsidR="00AD3DE3" w:rsidRPr="00AD3DE3" w:rsidTr="008260C9">
        <w:trPr>
          <w:trHeight w:val="329"/>
        </w:trPr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Editar Cliente</w:t>
            </w:r>
          </w:p>
        </w:tc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Simple</w:t>
            </w:r>
          </w:p>
        </w:tc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1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5</w:t>
            </w:r>
          </w:p>
        </w:tc>
      </w:tr>
      <w:tr w:rsidR="00AD3DE3" w:rsidRPr="00AD3DE3" w:rsidTr="008260C9">
        <w:trPr>
          <w:trHeight w:val="312"/>
        </w:trPr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Eliminar Cliente</w:t>
            </w:r>
          </w:p>
        </w:tc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Simple</w:t>
            </w:r>
          </w:p>
        </w:tc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1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5</w:t>
            </w:r>
          </w:p>
        </w:tc>
      </w:tr>
      <w:tr w:rsidR="00AD3DE3" w:rsidRPr="00AD3DE3" w:rsidTr="008260C9">
        <w:trPr>
          <w:trHeight w:val="312"/>
        </w:trPr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Agregar Producto</w:t>
            </w:r>
          </w:p>
        </w:tc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Simple</w:t>
            </w:r>
          </w:p>
        </w:tc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1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5</w:t>
            </w:r>
          </w:p>
        </w:tc>
      </w:tr>
      <w:tr w:rsidR="00AD3DE3" w:rsidRPr="00AD3DE3" w:rsidTr="008260C9">
        <w:trPr>
          <w:trHeight w:val="312"/>
        </w:trPr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Editar Producto</w:t>
            </w:r>
          </w:p>
        </w:tc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Simple</w:t>
            </w:r>
          </w:p>
        </w:tc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1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5</w:t>
            </w:r>
          </w:p>
        </w:tc>
      </w:tr>
      <w:tr w:rsidR="00AD3DE3" w:rsidRPr="00AD3DE3" w:rsidTr="008260C9">
        <w:trPr>
          <w:trHeight w:val="312"/>
        </w:trPr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Eliminar Producto</w:t>
            </w:r>
          </w:p>
        </w:tc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Simple</w:t>
            </w:r>
          </w:p>
        </w:tc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1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5</w:t>
            </w:r>
          </w:p>
        </w:tc>
      </w:tr>
    </w:tbl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 xml:space="preserve">                                           Tabla2. Peso d</w:t>
      </w:r>
      <w:r w:rsidR="008260C9">
        <w:rPr>
          <w:rFonts w:cstheme="minorHAnsi"/>
          <w:sz w:val="24"/>
          <w:szCs w:val="24"/>
        </w:rPr>
        <w:t>e los casos de uso sin ajustar.</w:t>
      </w:r>
    </w:p>
    <w:p w:rsidR="008260C9" w:rsidRPr="00AD3DE3" w:rsidRDefault="008260C9" w:rsidP="00AD3D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lo tanto UUCW= 30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>c)   Calculo de los UUCP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>UUCP= UAW+UUCW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>UUCP= 2+30 = 32</w:t>
      </w:r>
    </w:p>
    <w:p w:rsidR="0025011B" w:rsidRPr="00AD3DE3" w:rsidRDefault="0025011B">
      <w:pPr>
        <w:rPr>
          <w:rFonts w:cstheme="minorHAnsi"/>
          <w:b/>
          <w:sz w:val="24"/>
          <w:szCs w:val="24"/>
        </w:rPr>
      </w:pPr>
    </w:p>
    <w:p w:rsidR="0025011B" w:rsidRPr="00AD3DE3" w:rsidRDefault="0025011B">
      <w:pPr>
        <w:rPr>
          <w:rFonts w:cstheme="minorHAnsi"/>
          <w:b/>
          <w:sz w:val="24"/>
          <w:szCs w:val="24"/>
        </w:rPr>
      </w:pPr>
      <w:r w:rsidRPr="00AD3DE3">
        <w:rPr>
          <w:rFonts w:cstheme="minorHAnsi"/>
          <w:b/>
          <w:sz w:val="24"/>
          <w:szCs w:val="24"/>
        </w:rPr>
        <w:t xml:space="preserve">2. calculo de los factores </w:t>
      </w:r>
      <w:r w:rsidR="001A3CE3" w:rsidRPr="00AD3DE3">
        <w:rPr>
          <w:rFonts w:cstheme="minorHAnsi"/>
          <w:b/>
          <w:sz w:val="24"/>
          <w:szCs w:val="24"/>
        </w:rPr>
        <w:t>técnico</w:t>
      </w:r>
      <w:r w:rsidR="001A3CE3">
        <w:rPr>
          <w:rFonts w:cstheme="minorHAnsi"/>
          <w:b/>
          <w:sz w:val="24"/>
          <w:szCs w:val="24"/>
        </w:rPr>
        <w:t xml:space="preserve"> </w:t>
      </w:r>
      <w:r w:rsidRPr="00AD3DE3">
        <w:rPr>
          <w:rFonts w:cstheme="minorHAnsi"/>
          <w:b/>
          <w:sz w:val="24"/>
          <w:szCs w:val="24"/>
        </w:rPr>
        <w:t>(TCF)</w:t>
      </w:r>
    </w:p>
    <w:tbl>
      <w:tblPr>
        <w:tblStyle w:val="Tablaconcuadrcula"/>
        <w:tblW w:w="0" w:type="auto"/>
        <w:tblLook w:val="04A0"/>
      </w:tblPr>
      <w:tblGrid>
        <w:gridCol w:w="3448"/>
        <w:gridCol w:w="3448"/>
      </w:tblGrid>
      <w:tr w:rsidR="0025011B" w:rsidRPr="00AD3DE3" w:rsidTr="0025011B">
        <w:trPr>
          <w:trHeight w:val="452"/>
        </w:trPr>
        <w:tc>
          <w:tcPr>
            <w:tcW w:w="3448" w:type="dxa"/>
          </w:tcPr>
          <w:p w:rsidR="0025011B" w:rsidRPr="00AD3DE3" w:rsidRDefault="0025011B">
            <w:pPr>
              <w:rPr>
                <w:rFonts w:cstheme="minorHAnsi"/>
                <w:b/>
                <w:sz w:val="24"/>
                <w:szCs w:val="24"/>
              </w:rPr>
            </w:pPr>
            <w:r w:rsidRPr="00AD3DE3">
              <w:rPr>
                <w:rFonts w:cstheme="minorHAnsi"/>
                <w:b/>
                <w:sz w:val="24"/>
                <w:szCs w:val="24"/>
              </w:rPr>
              <w:t>Influencia</w:t>
            </w:r>
          </w:p>
        </w:tc>
        <w:tc>
          <w:tcPr>
            <w:tcW w:w="3448" w:type="dxa"/>
          </w:tcPr>
          <w:p w:rsidR="0025011B" w:rsidRPr="00AD3DE3" w:rsidRDefault="001A3CE3">
            <w:pPr>
              <w:rPr>
                <w:rFonts w:cstheme="minorHAnsi"/>
                <w:b/>
                <w:sz w:val="24"/>
                <w:szCs w:val="24"/>
              </w:rPr>
            </w:pPr>
            <w:r w:rsidRPr="00AD3DE3">
              <w:rPr>
                <w:rFonts w:cstheme="minorHAnsi"/>
                <w:b/>
                <w:sz w:val="24"/>
                <w:szCs w:val="24"/>
              </w:rPr>
              <w:t>Descripción</w:t>
            </w:r>
          </w:p>
        </w:tc>
      </w:tr>
      <w:tr w:rsidR="0025011B" w:rsidRPr="00AD3DE3" w:rsidTr="0025011B">
        <w:trPr>
          <w:trHeight w:val="452"/>
        </w:trPr>
        <w:tc>
          <w:tcPr>
            <w:tcW w:w="3448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0-2</w:t>
            </w:r>
          </w:p>
        </w:tc>
        <w:tc>
          <w:tcPr>
            <w:tcW w:w="3448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Irrelevante para el proyecto</w:t>
            </w:r>
          </w:p>
        </w:tc>
      </w:tr>
      <w:tr w:rsidR="0025011B" w:rsidRPr="00AD3DE3" w:rsidTr="0025011B">
        <w:trPr>
          <w:trHeight w:val="452"/>
        </w:trPr>
        <w:tc>
          <w:tcPr>
            <w:tcW w:w="3448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3-4</w:t>
            </w:r>
          </w:p>
        </w:tc>
        <w:tc>
          <w:tcPr>
            <w:tcW w:w="3448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Promedio o medio</w:t>
            </w:r>
          </w:p>
        </w:tc>
      </w:tr>
      <w:tr w:rsidR="0025011B" w:rsidRPr="00AD3DE3" w:rsidTr="0025011B">
        <w:trPr>
          <w:trHeight w:val="478"/>
        </w:trPr>
        <w:tc>
          <w:tcPr>
            <w:tcW w:w="3448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448" w:type="dxa"/>
          </w:tcPr>
          <w:p w:rsidR="0025011B" w:rsidRPr="00AD3DE3" w:rsidRDefault="001A3CE3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Esencial</w:t>
            </w:r>
            <w:r w:rsidR="0025011B" w:rsidRPr="00AD3DE3">
              <w:rPr>
                <w:rFonts w:cstheme="minorHAnsi"/>
                <w:sz w:val="24"/>
                <w:szCs w:val="24"/>
              </w:rPr>
              <w:t xml:space="preserve"> para el proyecto</w:t>
            </w:r>
          </w:p>
        </w:tc>
      </w:tr>
    </w:tbl>
    <w:p w:rsidR="0025011B" w:rsidRPr="00AD3DE3" w:rsidRDefault="0025011B">
      <w:pPr>
        <w:rPr>
          <w:rFonts w:cstheme="minorHAnsi"/>
          <w:b/>
          <w:sz w:val="24"/>
          <w:szCs w:val="24"/>
        </w:rPr>
      </w:pPr>
      <w:r w:rsidRPr="00AD3DE3">
        <w:rPr>
          <w:rFonts w:cstheme="minorHAnsi"/>
          <w:b/>
          <w:sz w:val="24"/>
          <w:szCs w:val="24"/>
        </w:rPr>
        <w:t>Tabla3.Escala de factores.</w:t>
      </w:r>
    </w:p>
    <w:tbl>
      <w:tblPr>
        <w:tblStyle w:val="Tablaconcuadrcula"/>
        <w:tblW w:w="0" w:type="auto"/>
        <w:tblLook w:val="04A0"/>
      </w:tblPr>
      <w:tblGrid>
        <w:gridCol w:w="1363"/>
        <w:gridCol w:w="1709"/>
        <w:gridCol w:w="1344"/>
        <w:gridCol w:w="1410"/>
        <w:gridCol w:w="1411"/>
        <w:gridCol w:w="1483"/>
      </w:tblGrid>
      <w:tr w:rsidR="0025011B" w:rsidRPr="00AD3DE3" w:rsidTr="0025011B">
        <w:tc>
          <w:tcPr>
            <w:tcW w:w="1378" w:type="dxa"/>
          </w:tcPr>
          <w:p w:rsidR="0025011B" w:rsidRPr="00AD3DE3" w:rsidRDefault="0025011B">
            <w:pPr>
              <w:rPr>
                <w:rFonts w:cstheme="minorHAnsi"/>
                <w:b/>
                <w:sz w:val="24"/>
                <w:szCs w:val="24"/>
              </w:rPr>
            </w:pPr>
            <w:r w:rsidRPr="00AD3DE3">
              <w:rPr>
                <w:rFonts w:cstheme="minorHAnsi"/>
                <w:b/>
                <w:sz w:val="24"/>
                <w:szCs w:val="24"/>
              </w:rPr>
              <w:t>Factor</w:t>
            </w:r>
          </w:p>
        </w:tc>
        <w:tc>
          <w:tcPr>
            <w:tcW w:w="1710" w:type="dxa"/>
          </w:tcPr>
          <w:p w:rsidR="0025011B" w:rsidRPr="00AD3DE3" w:rsidRDefault="001A3CE3">
            <w:pPr>
              <w:rPr>
                <w:rFonts w:cstheme="minorHAnsi"/>
                <w:b/>
                <w:sz w:val="24"/>
                <w:szCs w:val="24"/>
              </w:rPr>
            </w:pPr>
            <w:r w:rsidRPr="00AD3DE3">
              <w:rPr>
                <w:rFonts w:cstheme="minorHAnsi"/>
                <w:b/>
                <w:sz w:val="24"/>
                <w:szCs w:val="24"/>
              </w:rPr>
              <w:t>Descripción</w:t>
            </w:r>
            <w:r w:rsidR="0025011B" w:rsidRPr="00AD3DE3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63" w:type="dxa"/>
          </w:tcPr>
          <w:p w:rsidR="0025011B" w:rsidRPr="00AD3DE3" w:rsidRDefault="0025011B">
            <w:pPr>
              <w:rPr>
                <w:rFonts w:cstheme="minorHAnsi"/>
                <w:b/>
                <w:sz w:val="24"/>
                <w:szCs w:val="24"/>
              </w:rPr>
            </w:pPr>
            <w:r w:rsidRPr="00AD3DE3">
              <w:rPr>
                <w:rFonts w:cstheme="minorHAnsi"/>
                <w:b/>
                <w:sz w:val="24"/>
                <w:szCs w:val="24"/>
              </w:rPr>
              <w:t>Peso</w:t>
            </w:r>
          </w:p>
        </w:tc>
        <w:tc>
          <w:tcPr>
            <w:tcW w:w="1416" w:type="dxa"/>
          </w:tcPr>
          <w:p w:rsidR="0025011B" w:rsidRPr="00AD3DE3" w:rsidRDefault="0025011B">
            <w:pPr>
              <w:rPr>
                <w:rFonts w:cstheme="minorHAnsi"/>
                <w:b/>
                <w:sz w:val="24"/>
                <w:szCs w:val="24"/>
              </w:rPr>
            </w:pPr>
            <w:r w:rsidRPr="00AD3DE3">
              <w:rPr>
                <w:rFonts w:cstheme="minorHAnsi"/>
                <w:b/>
                <w:sz w:val="24"/>
                <w:szCs w:val="24"/>
              </w:rPr>
              <w:t>Influencia</w:t>
            </w:r>
          </w:p>
        </w:tc>
        <w:tc>
          <w:tcPr>
            <w:tcW w:w="1417" w:type="dxa"/>
          </w:tcPr>
          <w:p w:rsidR="0025011B" w:rsidRPr="00AD3DE3" w:rsidRDefault="0025011B">
            <w:pPr>
              <w:rPr>
                <w:rFonts w:cstheme="minorHAnsi"/>
                <w:b/>
                <w:sz w:val="24"/>
                <w:szCs w:val="24"/>
              </w:rPr>
            </w:pPr>
            <w:r w:rsidRPr="00AD3DE3">
              <w:rPr>
                <w:rFonts w:cstheme="minorHAnsi"/>
                <w:b/>
                <w:sz w:val="24"/>
                <w:szCs w:val="24"/>
              </w:rPr>
              <w:t>Resultado</w:t>
            </w:r>
          </w:p>
        </w:tc>
        <w:tc>
          <w:tcPr>
            <w:tcW w:w="1436" w:type="dxa"/>
          </w:tcPr>
          <w:p w:rsidR="0025011B" w:rsidRPr="00AD3DE3" w:rsidRDefault="0025011B">
            <w:pPr>
              <w:rPr>
                <w:rFonts w:cstheme="minorHAnsi"/>
                <w:b/>
                <w:sz w:val="24"/>
                <w:szCs w:val="24"/>
              </w:rPr>
            </w:pPr>
            <w:r w:rsidRPr="00AD3DE3">
              <w:rPr>
                <w:rFonts w:cstheme="minorHAnsi"/>
                <w:b/>
                <w:sz w:val="24"/>
                <w:szCs w:val="24"/>
              </w:rPr>
              <w:t>Comentario</w:t>
            </w:r>
          </w:p>
        </w:tc>
      </w:tr>
      <w:tr w:rsidR="0025011B" w:rsidRPr="00AD3DE3" w:rsidTr="0025011B">
        <w:tc>
          <w:tcPr>
            <w:tcW w:w="1378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1710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Sistema distribuido</w:t>
            </w:r>
          </w:p>
        </w:tc>
        <w:tc>
          <w:tcPr>
            <w:tcW w:w="1363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36" w:type="dxa"/>
          </w:tcPr>
          <w:p w:rsidR="0025011B" w:rsidRPr="00AD3DE3" w:rsidRDefault="00DB505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El sistema es centralizado</w:t>
            </w:r>
          </w:p>
        </w:tc>
      </w:tr>
      <w:tr w:rsidR="0025011B" w:rsidRPr="00AD3DE3" w:rsidTr="0025011B">
        <w:tc>
          <w:tcPr>
            <w:tcW w:w="1378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R2</w:t>
            </w:r>
          </w:p>
        </w:tc>
        <w:tc>
          <w:tcPr>
            <w:tcW w:w="1710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Objeto de rendimiento</w:t>
            </w:r>
          </w:p>
        </w:tc>
        <w:tc>
          <w:tcPr>
            <w:tcW w:w="1363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436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5011B" w:rsidRPr="00AD3DE3" w:rsidTr="0025011B">
        <w:tc>
          <w:tcPr>
            <w:tcW w:w="1378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R3</w:t>
            </w:r>
          </w:p>
        </w:tc>
        <w:tc>
          <w:tcPr>
            <w:tcW w:w="1710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Eficiencia respecto al usuario final</w:t>
            </w:r>
          </w:p>
        </w:tc>
        <w:tc>
          <w:tcPr>
            <w:tcW w:w="1363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36" w:type="dxa"/>
          </w:tcPr>
          <w:p w:rsidR="0025011B" w:rsidRPr="00AD3DE3" w:rsidRDefault="00DB505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Normal</w:t>
            </w:r>
          </w:p>
        </w:tc>
      </w:tr>
      <w:tr w:rsidR="0025011B" w:rsidRPr="00AD3DE3" w:rsidTr="0025011B">
        <w:tc>
          <w:tcPr>
            <w:tcW w:w="1378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R4</w:t>
            </w:r>
          </w:p>
        </w:tc>
        <w:tc>
          <w:tcPr>
            <w:tcW w:w="1710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Procesamiento complejo</w:t>
            </w:r>
          </w:p>
        </w:tc>
        <w:tc>
          <w:tcPr>
            <w:tcW w:w="1363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36" w:type="dxa"/>
          </w:tcPr>
          <w:p w:rsidR="0025011B" w:rsidRPr="00AD3DE3" w:rsidRDefault="00DB505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No existe funciones ni </w:t>
            </w:r>
            <w:r w:rsidR="001A3CE3" w:rsidRPr="00AD3DE3">
              <w:rPr>
                <w:rFonts w:cstheme="minorHAnsi"/>
                <w:sz w:val="24"/>
                <w:szCs w:val="24"/>
              </w:rPr>
              <w:t>cálculos</w:t>
            </w:r>
            <w:r w:rsidRPr="00AD3DE3">
              <w:rPr>
                <w:rFonts w:cstheme="minorHAnsi"/>
                <w:sz w:val="24"/>
                <w:szCs w:val="24"/>
              </w:rPr>
              <w:t xml:space="preserve"> complejos</w:t>
            </w:r>
          </w:p>
        </w:tc>
      </w:tr>
      <w:tr w:rsidR="0025011B" w:rsidRPr="00AD3DE3" w:rsidTr="0025011B">
        <w:tc>
          <w:tcPr>
            <w:tcW w:w="1378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R5</w:t>
            </w:r>
          </w:p>
        </w:tc>
        <w:tc>
          <w:tcPr>
            <w:tcW w:w="1710" w:type="dxa"/>
          </w:tcPr>
          <w:p w:rsidR="0025011B" w:rsidRPr="00AD3DE3" w:rsidRDefault="001A3CE3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Código</w:t>
            </w:r>
            <w:r w:rsidR="0025011B" w:rsidRPr="00AD3DE3">
              <w:rPr>
                <w:rFonts w:cstheme="minorHAnsi"/>
                <w:sz w:val="24"/>
                <w:szCs w:val="24"/>
              </w:rPr>
              <w:t xml:space="preserve"> reutilizable</w:t>
            </w:r>
          </w:p>
        </w:tc>
        <w:tc>
          <w:tcPr>
            <w:tcW w:w="1363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36" w:type="dxa"/>
          </w:tcPr>
          <w:p w:rsidR="0025011B" w:rsidRPr="00AD3DE3" w:rsidRDefault="00DB505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No se requiere que el </w:t>
            </w:r>
            <w:r w:rsidR="001A3CE3" w:rsidRPr="00AD3DE3">
              <w:rPr>
                <w:rFonts w:cstheme="minorHAnsi"/>
                <w:sz w:val="24"/>
                <w:szCs w:val="24"/>
              </w:rPr>
              <w:t>código</w:t>
            </w:r>
            <w:r w:rsidRPr="00AD3DE3">
              <w:rPr>
                <w:rFonts w:cstheme="minorHAnsi"/>
                <w:sz w:val="24"/>
                <w:szCs w:val="24"/>
              </w:rPr>
              <w:t xml:space="preserve"> sea reutilizable</w:t>
            </w:r>
          </w:p>
        </w:tc>
      </w:tr>
      <w:tr w:rsidR="0025011B" w:rsidRPr="00AD3DE3" w:rsidTr="0025011B">
        <w:tc>
          <w:tcPr>
            <w:tcW w:w="1378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R6</w:t>
            </w:r>
          </w:p>
        </w:tc>
        <w:tc>
          <w:tcPr>
            <w:tcW w:w="1710" w:type="dxa"/>
          </w:tcPr>
          <w:p w:rsidR="0025011B" w:rsidRPr="00AD3DE3" w:rsidRDefault="001A3CE3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Instalación</w:t>
            </w:r>
            <w:r w:rsidR="0025011B" w:rsidRPr="00AD3DE3">
              <w:rPr>
                <w:rFonts w:cstheme="minorHAnsi"/>
                <w:sz w:val="24"/>
                <w:szCs w:val="24"/>
              </w:rPr>
              <w:t xml:space="preserve"> sencilla</w:t>
            </w:r>
          </w:p>
        </w:tc>
        <w:tc>
          <w:tcPr>
            <w:tcW w:w="1363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1416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36" w:type="dxa"/>
          </w:tcPr>
          <w:p w:rsidR="0025011B" w:rsidRPr="00AD3DE3" w:rsidRDefault="00DB505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No se instala, solo se ejecuta</w:t>
            </w:r>
          </w:p>
        </w:tc>
      </w:tr>
      <w:tr w:rsidR="0025011B" w:rsidRPr="00AD3DE3" w:rsidTr="0025011B">
        <w:tc>
          <w:tcPr>
            <w:tcW w:w="1378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R7</w:t>
            </w:r>
          </w:p>
        </w:tc>
        <w:tc>
          <w:tcPr>
            <w:tcW w:w="1710" w:type="dxa"/>
          </w:tcPr>
          <w:p w:rsidR="0025011B" w:rsidRPr="00AD3DE3" w:rsidRDefault="001A3CE3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Fácil</w:t>
            </w:r>
            <w:r w:rsidR="0025011B" w:rsidRPr="00AD3DE3">
              <w:rPr>
                <w:rFonts w:cstheme="minorHAnsi"/>
                <w:sz w:val="24"/>
                <w:szCs w:val="24"/>
              </w:rPr>
              <w:t xml:space="preserve"> </w:t>
            </w:r>
            <w:r w:rsidRPr="00AD3DE3">
              <w:rPr>
                <w:rFonts w:cstheme="minorHAnsi"/>
                <w:sz w:val="24"/>
                <w:szCs w:val="24"/>
              </w:rPr>
              <w:t>utilización</w:t>
            </w:r>
          </w:p>
        </w:tc>
        <w:tc>
          <w:tcPr>
            <w:tcW w:w="1363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1416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2.5</w:t>
            </w:r>
          </w:p>
        </w:tc>
        <w:tc>
          <w:tcPr>
            <w:tcW w:w="1436" w:type="dxa"/>
          </w:tcPr>
          <w:p w:rsidR="0025011B" w:rsidRPr="00AD3DE3" w:rsidRDefault="00DB505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Muy sencillo de usar</w:t>
            </w:r>
          </w:p>
        </w:tc>
      </w:tr>
      <w:tr w:rsidR="0025011B" w:rsidRPr="00AD3DE3" w:rsidTr="0025011B">
        <w:tc>
          <w:tcPr>
            <w:tcW w:w="1378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R8</w:t>
            </w:r>
          </w:p>
        </w:tc>
        <w:tc>
          <w:tcPr>
            <w:tcW w:w="1710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Portabilidad</w:t>
            </w:r>
          </w:p>
        </w:tc>
        <w:tc>
          <w:tcPr>
            <w:tcW w:w="1363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36" w:type="dxa"/>
          </w:tcPr>
          <w:p w:rsidR="0025011B" w:rsidRPr="00AD3DE3" w:rsidRDefault="00DB505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No es portable, se instalara solo en un </w:t>
            </w:r>
            <w:proofErr w:type="spellStart"/>
            <w:r w:rsidRPr="00AD3DE3">
              <w:rPr>
                <w:rFonts w:cstheme="minorHAnsi"/>
                <w:sz w:val="24"/>
                <w:szCs w:val="24"/>
              </w:rPr>
              <w:t>pc</w:t>
            </w:r>
            <w:proofErr w:type="spellEnd"/>
          </w:p>
        </w:tc>
      </w:tr>
      <w:tr w:rsidR="0025011B" w:rsidRPr="00AD3DE3" w:rsidTr="0025011B">
        <w:tc>
          <w:tcPr>
            <w:tcW w:w="1378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R9</w:t>
            </w:r>
          </w:p>
        </w:tc>
        <w:tc>
          <w:tcPr>
            <w:tcW w:w="1710" w:type="dxa"/>
          </w:tcPr>
          <w:p w:rsidR="0025011B" w:rsidRPr="00AD3DE3" w:rsidRDefault="001A3CE3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Fácil</w:t>
            </w:r>
            <w:r w:rsidR="0025011B" w:rsidRPr="00AD3DE3">
              <w:rPr>
                <w:rFonts w:cstheme="minorHAnsi"/>
                <w:sz w:val="24"/>
                <w:szCs w:val="24"/>
              </w:rPr>
              <w:t xml:space="preserve"> de cambiar</w:t>
            </w:r>
          </w:p>
        </w:tc>
        <w:tc>
          <w:tcPr>
            <w:tcW w:w="1363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36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5011B" w:rsidRPr="00AD3DE3" w:rsidTr="0025011B">
        <w:tc>
          <w:tcPr>
            <w:tcW w:w="1378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R10</w:t>
            </w:r>
          </w:p>
        </w:tc>
        <w:tc>
          <w:tcPr>
            <w:tcW w:w="1710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Uso concurrencia</w:t>
            </w:r>
          </w:p>
        </w:tc>
        <w:tc>
          <w:tcPr>
            <w:tcW w:w="1363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36" w:type="dxa"/>
          </w:tcPr>
          <w:p w:rsidR="0025011B" w:rsidRPr="00AD3DE3" w:rsidRDefault="00DB505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No hay concurrencia</w:t>
            </w:r>
          </w:p>
        </w:tc>
      </w:tr>
      <w:tr w:rsidR="0025011B" w:rsidRPr="00AD3DE3" w:rsidTr="0025011B">
        <w:tc>
          <w:tcPr>
            <w:tcW w:w="1378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R11</w:t>
            </w:r>
          </w:p>
        </w:tc>
        <w:tc>
          <w:tcPr>
            <w:tcW w:w="1710" w:type="dxa"/>
          </w:tcPr>
          <w:p w:rsidR="0025011B" w:rsidRPr="00AD3DE3" w:rsidRDefault="001A3CE3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Características</w:t>
            </w:r>
            <w:r w:rsidR="0025011B" w:rsidRPr="00AD3DE3">
              <w:rPr>
                <w:rFonts w:cstheme="minorHAnsi"/>
                <w:sz w:val="24"/>
                <w:szCs w:val="24"/>
              </w:rPr>
              <w:t xml:space="preserve"> de seguridad</w:t>
            </w:r>
          </w:p>
        </w:tc>
        <w:tc>
          <w:tcPr>
            <w:tcW w:w="1363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36" w:type="dxa"/>
          </w:tcPr>
          <w:p w:rsidR="0025011B" w:rsidRPr="00AD3DE3" w:rsidRDefault="00DB505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Normal</w:t>
            </w:r>
          </w:p>
        </w:tc>
      </w:tr>
      <w:tr w:rsidR="0025011B" w:rsidRPr="00AD3DE3" w:rsidTr="0025011B">
        <w:tc>
          <w:tcPr>
            <w:tcW w:w="1378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R12</w:t>
            </w:r>
          </w:p>
        </w:tc>
        <w:tc>
          <w:tcPr>
            <w:tcW w:w="1710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Accesibilidad por tercero</w:t>
            </w:r>
          </w:p>
        </w:tc>
        <w:tc>
          <w:tcPr>
            <w:tcW w:w="1363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36" w:type="dxa"/>
          </w:tcPr>
          <w:p w:rsidR="0025011B" w:rsidRPr="00AD3DE3" w:rsidRDefault="00DB505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Solo puede acceder el usuario</w:t>
            </w:r>
          </w:p>
        </w:tc>
      </w:tr>
      <w:tr w:rsidR="0025011B" w:rsidRPr="00AD3DE3" w:rsidTr="0025011B">
        <w:tc>
          <w:tcPr>
            <w:tcW w:w="1378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lastRenderedPageBreak/>
              <w:t>R13</w:t>
            </w:r>
          </w:p>
        </w:tc>
        <w:tc>
          <w:tcPr>
            <w:tcW w:w="1710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Se requiere </w:t>
            </w:r>
            <w:r w:rsidR="001A3CE3" w:rsidRPr="00AD3DE3">
              <w:rPr>
                <w:rFonts w:cstheme="minorHAnsi"/>
                <w:sz w:val="24"/>
                <w:szCs w:val="24"/>
              </w:rPr>
              <w:t>formación</w:t>
            </w:r>
            <w:r w:rsidRPr="00AD3DE3">
              <w:rPr>
                <w:rFonts w:cstheme="minorHAnsi"/>
                <w:sz w:val="24"/>
                <w:szCs w:val="24"/>
              </w:rPr>
              <w:t xml:space="preserve"> especial</w:t>
            </w:r>
          </w:p>
        </w:tc>
        <w:tc>
          <w:tcPr>
            <w:tcW w:w="1363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25011B" w:rsidRPr="00AD3DE3" w:rsidRDefault="0025011B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36" w:type="dxa"/>
          </w:tcPr>
          <w:p w:rsidR="0025011B" w:rsidRPr="00AD3DE3" w:rsidRDefault="00DB505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No requiere </w:t>
            </w:r>
            <w:r w:rsidR="001A3CE3" w:rsidRPr="00AD3DE3">
              <w:rPr>
                <w:rFonts w:cstheme="minorHAnsi"/>
                <w:sz w:val="24"/>
                <w:szCs w:val="24"/>
              </w:rPr>
              <w:t>formación</w:t>
            </w:r>
            <w:r w:rsidRPr="00AD3DE3">
              <w:rPr>
                <w:rFonts w:cstheme="minorHAnsi"/>
                <w:sz w:val="24"/>
                <w:szCs w:val="24"/>
              </w:rPr>
              <w:t xml:space="preserve"> especial</w:t>
            </w:r>
          </w:p>
          <w:p w:rsidR="00DB5050" w:rsidRPr="00AD3DE3" w:rsidRDefault="00DB505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25011B" w:rsidRPr="00AD3DE3" w:rsidRDefault="00AB3C20">
      <w:pPr>
        <w:rPr>
          <w:rFonts w:cstheme="minorHAnsi"/>
          <w:b/>
          <w:sz w:val="24"/>
          <w:szCs w:val="24"/>
        </w:rPr>
      </w:pPr>
      <w:r w:rsidRPr="00AD3DE3">
        <w:rPr>
          <w:rFonts w:cstheme="minorHAnsi"/>
          <w:b/>
          <w:sz w:val="24"/>
          <w:szCs w:val="24"/>
        </w:rPr>
        <w:t xml:space="preserve">Tabla 4. Calculo de factores </w:t>
      </w:r>
      <w:r w:rsidR="001A3CE3" w:rsidRPr="00AD3DE3">
        <w:rPr>
          <w:rFonts w:cstheme="minorHAnsi"/>
          <w:b/>
          <w:sz w:val="24"/>
          <w:szCs w:val="24"/>
        </w:rPr>
        <w:t>técnicos</w:t>
      </w:r>
      <w:r w:rsidRPr="00AD3DE3">
        <w:rPr>
          <w:rFonts w:cstheme="minorHAnsi"/>
          <w:b/>
          <w:sz w:val="24"/>
          <w:szCs w:val="24"/>
        </w:rPr>
        <w:t>.</w:t>
      </w:r>
    </w:p>
    <w:p w:rsidR="00AB3C20" w:rsidRPr="00AD3DE3" w:rsidRDefault="00AB3C20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 xml:space="preserve">Factor total </w:t>
      </w:r>
      <w:r w:rsidR="001A3CE3" w:rsidRPr="00AD3DE3">
        <w:rPr>
          <w:rFonts w:cstheme="minorHAnsi"/>
          <w:sz w:val="24"/>
          <w:szCs w:val="24"/>
        </w:rPr>
        <w:t>técnico</w:t>
      </w:r>
      <w:r w:rsidRPr="00AD3DE3">
        <w:rPr>
          <w:rFonts w:cstheme="minorHAnsi"/>
          <w:sz w:val="24"/>
          <w:szCs w:val="24"/>
        </w:rPr>
        <w:t xml:space="preserve"> = 27.5</w:t>
      </w:r>
    </w:p>
    <w:p w:rsidR="00AB3C20" w:rsidRPr="00AD3DE3" w:rsidRDefault="00AB3C20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 xml:space="preserve">FCF =0,6*(0.01* Factor total </w:t>
      </w:r>
      <w:proofErr w:type="gramStart"/>
      <w:r w:rsidR="001A3CE3" w:rsidRPr="00AD3DE3">
        <w:rPr>
          <w:rFonts w:cstheme="minorHAnsi"/>
          <w:sz w:val="24"/>
          <w:szCs w:val="24"/>
        </w:rPr>
        <w:t>técnico</w:t>
      </w:r>
      <w:r w:rsidRPr="00AD3DE3">
        <w:rPr>
          <w:rFonts w:cstheme="minorHAnsi"/>
          <w:sz w:val="24"/>
          <w:szCs w:val="24"/>
        </w:rPr>
        <w:t xml:space="preserve"> )</w:t>
      </w:r>
      <w:proofErr w:type="gramEnd"/>
    </w:p>
    <w:p w:rsidR="00AB3C20" w:rsidRPr="00AD3DE3" w:rsidRDefault="00AB3C20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>FCF= 0.875</w:t>
      </w:r>
    </w:p>
    <w:p w:rsidR="00AB3C20" w:rsidRPr="008260C9" w:rsidRDefault="001A3CE3">
      <w:pPr>
        <w:rPr>
          <w:rFonts w:cstheme="minorHAnsi"/>
          <w:b/>
          <w:sz w:val="24"/>
          <w:szCs w:val="24"/>
        </w:rPr>
      </w:pPr>
      <w:r w:rsidRPr="008260C9">
        <w:rPr>
          <w:rFonts w:cstheme="minorHAnsi"/>
          <w:b/>
          <w:sz w:val="24"/>
          <w:szCs w:val="24"/>
        </w:rPr>
        <w:t>3. calculo</w:t>
      </w:r>
      <w:r w:rsidR="00AB3C20" w:rsidRPr="008260C9">
        <w:rPr>
          <w:rFonts w:cstheme="minorHAnsi"/>
          <w:b/>
          <w:sz w:val="24"/>
          <w:szCs w:val="24"/>
        </w:rPr>
        <w:t xml:space="preserve"> de los factores de entorno (EF)</w:t>
      </w:r>
    </w:p>
    <w:tbl>
      <w:tblPr>
        <w:tblStyle w:val="Tablaconcuadrcula"/>
        <w:tblW w:w="0" w:type="auto"/>
        <w:tblLook w:val="04A0"/>
      </w:tblPr>
      <w:tblGrid>
        <w:gridCol w:w="1432"/>
        <w:gridCol w:w="1495"/>
        <w:gridCol w:w="1427"/>
        <w:gridCol w:w="1432"/>
        <w:gridCol w:w="1432"/>
        <w:gridCol w:w="1478"/>
      </w:tblGrid>
      <w:tr w:rsidR="00AB3C20" w:rsidRPr="00AD3DE3" w:rsidTr="008260C9">
        <w:trPr>
          <w:trHeight w:val="545"/>
        </w:trPr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Factor ambiental</w:t>
            </w:r>
          </w:p>
        </w:tc>
        <w:tc>
          <w:tcPr>
            <w:tcW w:w="1489" w:type="dxa"/>
          </w:tcPr>
          <w:p w:rsidR="00AB3C20" w:rsidRPr="00AD3DE3" w:rsidRDefault="001A3CE3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Descripción</w:t>
            </w:r>
          </w:p>
        </w:tc>
        <w:tc>
          <w:tcPr>
            <w:tcW w:w="1427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Peso</w:t>
            </w:r>
          </w:p>
        </w:tc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Influencia</w:t>
            </w:r>
          </w:p>
        </w:tc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Resultado</w:t>
            </w:r>
          </w:p>
        </w:tc>
        <w:tc>
          <w:tcPr>
            <w:tcW w:w="147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Comentario</w:t>
            </w:r>
          </w:p>
        </w:tc>
      </w:tr>
      <w:tr w:rsidR="00AB3C20" w:rsidRPr="00AD3DE3" w:rsidTr="008260C9">
        <w:trPr>
          <w:trHeight w:val="1395"/>
        </w:trPr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E1</w:t>
            </w:r>
          </w:p>
        </w:tc>
        <w:tc>
          <w:tcPr>
            <w:tcW w:w="1489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Familiaridad con el modelo del proyecto utilizado.</w:t>
            </w:r>
          </w:p>
        </w:tc>
        <w:tc>
          <w:tcPr>
            <w:tcW w:w="1427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1.5</w:t>
            </w:r>
          </w:p>
        </w:tc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47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grupo </w:t>
            </w:r>
            <w:r w:rsidR="001A3CE3" w:rsidRPr="00AD3DE3">
              <w:rPr>
                <w:rFonts w:cstheme="minorHAnsi"/>
                <w:sz w:val="24"/>
                <w:szCs w:val="24"/>
              </w:rPr>
              <w:t>está</w:t>
            </w:r>
            <w:r w:rsidRPr="00AD3DE3">
              <w:rPr>
                <w:rFonts w:cstheme="minorHAnsi"/>
                <w:sz w:val="24"/>
                <w:szCs w:val="24"/>
              </w:rPr>
              <w:t xml:space="preserve"> familiarizado con el modelo</w:t>
            </w:r>
          </w:p>
        </w:tc>
      </w:tr>
      <w:tr w:rsidR="00AB3C20" w:rsidRPr="00AD3DE3" w:rsidTr="008260C9">
        <w:trPr>
          <w:trHeight w:val="1395"/>
        </w:trPr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E2</w:t>
            </w:r>
          </w:p>
        </w:tc>
        <w:tc>
          <w:tcPr>
            <w:tcW w:w="1489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Experiencia en la aplicación</w:t>
            </w:r>
          </w:p>
        </w:tc>
        <w:tc>
          <w:tcPr>
            <w:tcW w:w="1427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7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se tiene </w:t>
            </w:r>
            <w:r w:rsidR="001A3CE3" w:rsidRPr="00AD3DE3">
              <w:rPr>
                <w:rFonts w:cstheme="minorHAnsi"/>
                <w:sz w:val="24"/>
                <w:szCs w:val="24"/>
              </w:rPr>
              <w:t>experiencia</w:t>
            </w:r>
            <w:r w:rsidRPr="00AD3DE3">
              <w:rPr>
                <w:rFonts w:cstheme="minorHAnsi"/>
                <w:sz w:val="24"/>
                <w:szCs w:val="24"/>
              </w:rPr>
              <w:t xml:space="preserve"> en este tipo de aplicación</w:t>
            </w:r>
          </w:p>
        </w:tc>
      </w:tr>
      <w:tr w:rsidR="00AB3C20" w:rsidRPr="00AD3DE3" w:rsidTr="008260C9">
        <w:trPr>
          <w:trHeight w:val="1410"/>
        </w:trPr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E3</w:t>
            </w:r>
          </w:p>
        </w:tc>
        <w:tc>
          <w:tcPr>
            <w:tcW w:w="1489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Experiencia en </w:t>
            </w:r>
            <w:r w:rsidR="001A3CE3" w:rsidRPr="00AD3DE3">
              <w:rPr>
                <w:rFonts w:cstheme="minorHAnsi"/>
                <w:sz w:val="24"/>
                <w:szCs w:val="24"/>
              </w:rPr>
              <w:t>orientación</w:t>
            </w:r>
            <w:r w:rsidRPr="00AD3DE3">
              <w:rPr>
                <w:rFonts w:cstheme="minorHAnsi"/>
                <w:sz w:val="24"/>
                <w:szCs w:val="24"/>
              </w:rPr>
              <w:t xml:space="preserve"> de objeto</w:t>
            </w:r>
          </w:p>
        </w:tc>
        <w:tc>
          <w:tcPr>
            <w:tcW w:w="1427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7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Todos programan en </w:t>
            </w:r>
            <w:r w:rsidR="001A3CE3" w:rsidRPr="00AD3DE3">
              <w:rPr>
                <w:rFonts w:cstheme="minorHAnsi"/>
                <w:sz w:val="24"/>
                <w:szCs w:val="24"/>
              </w:rPr>
              <w:t>orientación</w:t>
            </w:r>
            <w:r w:rsidRPr="00AD3DE3">
              <w:rPr>
                <w:rFonts w:cstheme="minorHAnsi"/>
                <w:sz w:val="24"/>
                <w:szCs w:val="24"/>
              </w:rPr>
              <w:t xml:space="preserve"> de objeto</w:t>
            </w:r>
          </w:p>
        </w:tc>
      </w:tr>
      <w:tr w:rsidR="00AB3C20" w:rsidRPr="00AD3DE3" w:rsidTr="008260C9">
        <w:trPr>
          <w:trHeight w:val="834"/>
        </w:trPr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E4</w:t>
            </w:r>
          </w:p>
        </w:tc>
        <w:tc>
          <w:tcPr>
            <w:tcW w:w="1489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Capacidad del analista </w:t>
            </w:r>
            <w:proofErr w:type="spellStart"/>
            <w:r w:rsidRPr="00AD3DE3">
              <w:rPr>
                <w:rFonts w:cstheme="minorHAnsi"/>
                <w:sz w:val="24"/>
                <w:szCs w:val="24"/>
              </w:rPr>
              <w:t>lider</w:t>
            </w:r>
            <w:proofErr w:type="spellEnd"/>
          </w:p>
        </w:tc>
        <w:tc>
          <w:tcPr>
            <w:tcW w:w="1427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No mucho</w:t>
            </w:r>
          </w:p>
        </w:tc>
      </w:tr>
      <w:tr w:rsidR="00AB3C20" w:rsidRPr="00AD3DE3" w:rsidTr="008260C9">
        <w:trPr>
          <w:trHeight w:val="1395"/>
        </w:trPr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E5</w:t>
            </w:r>
          </w:p>
        </w:tc>
        <w:tc>
          <w:tcPr>
            <w:tcW w:w="1489" w:type="dxa"/>
          </w:tcPr>
          <w:p w:rsidR="00AB3C20" w:rsidRPr="00AD3DE3" w:rsidRDefault="001A3CE3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Motivación</w:t>
            </w:r>
          </w:p>
        </w:tc>
        <w:tc>
          <w:tcPr>
            <w:tcW w:w="1427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7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 xml:space="preserve">El grupo </w:t>
            </w:r>
            <w:proofErr w:type="spellStart"/>
            <w:r w:rsidRPr="00AD3DE3">
              <w:rPr>
                <w:rFonts w:cstheme="minorHAnsi"/>
                <w:sz w:val="24"/>
                <w:szCs w:val="24"/>
              </w:rPr>
              <w:t>esta</w:t>
            </w:r>
            <w:proofErr w:type="spellEnd"/>
            <w:r w:rsidRPr="00AD3DE3">
              <w:rPr>
                <w:rFonts w:cstheme="minorHAnsi"/>
                <w:sz w:val="24"/>
                <w:szCs w:val="24"/>
              </w:rPr>
              <w:t xml:space="preserve"> motivado con el proyecto</w:t>
            </w:r>
          </w:p>
        </w:tc>
      </w:tr>
      <w:tr w:rsidR="00AB3C20" w:rsidRPr="00AD3DE3" w:rsidTr="008260C9">
        <w:trPr>
          <w:trHeight w:val="545"/>
        </w:trPr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E6</w:t>
            </w:r>
          </w:p>
        </w:tc>
        <w:tc>
          <w:tcPr>
            <w:tcW w:w="1489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Requisito estables</w:t>
            </w:r>
          </w:p>
        </w:tc>
        <w:tc>
          <w:tcPr>
            <w:tcW w:w="1427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47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Bastante completo</w:t>
            </w:r>
          </w:p>
        </w:tc>
      </w:tr>
      <w:tr w:rsidR="00AB3C20" w:rsidRPr="00AD3DE3" w:rsidTr="008260C9">
        <w:trPr>
          <w:trHeight w:val="834"/>
        </w:trPr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E7</w:t>
            </w:r>
          </w:p>
        </w:tc>
        <w:tc>
          <w:tcPr>
            <w:tcW w:w="1489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Trabajadores a tiempo parcial</w:t>
            </w:r>
          </w:p>
        </w:tc>
        <w:tc>
          <w:tcPr>
            <w:tcW w:w="1427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Tiempo completo</w:t>
            </w:r>
          </w:p>
        </w:tc>
      </w:tr>
      <w:tr w:rsidR="00AB3C20" w:rsidRPr="00AD3DE3" w:rsidTr="008260C9">
        <w:trPr>
          <w:trHeight w:val="577"/>
        </w:trPr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E8</w:t>
            </w:r>
          </w:p>
        </w:tc>
        <w:tc>
          <w:tcPr>
            <w:tcW w:w="1489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Lenguaje complejo</w:t>
            </w:r>
          </w:p>
        </w:tc>
        <w:tc>
          <w:tcPr>
            <w:tcW w:w="1427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3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r w:rsidRPr="00AD3DE3">
              <w:rPr>
                <w:rFonts w:cstheme="minorHAnsi"/>
                <w:sz w:val="24"/>
                <w:szCs w:val="24"/>
              </w:rPr>
              <w:t>-2</w:t>
            </w:r>
          </w:p>
        </w:tc>
        <w:tc>
          <w:tcPr>
            <w:tcW w:w="1472" w:type="dxa"/>
          </w:tcPr>
          <w:p w:rsidR="00AB3C20" w:rsidRPr="00AD3DE3" w:rsidRDefault="00AB3C2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3DE3">
              <w:rPr>
                <w:rFonts w:cstheme="minorHAnsi"/>
                <w:sz w:val="24"/>
                <w:szCs w:val="24"/>
              </w:rPr>
              <w:t>Python</w:t>
            </w:r>
            <w:proofErr w:type="spellEnd"/>
            <w:r w:rsidRPr="00AD3DE3">
              <w:rPr>
                <w:rFonts w:cstheme="minorHAnsi"/>
                <w:sz w:val="24"/>
                <w:szCs w:val="24"/>
              </w:rPr>
              <w:t xml:space="preserve"> es manejado por todo el grupo</w:t>
            </w:r>
          </w:p>
        </w:tc>
      </w:tr>
    </w:tbl>
    <w:p w:rsidR="00AB3C20" w:rsidRPr="00AD3DE3" w:rsidRDefault="00AB3C20">
      <w:pPr>
        <w:rPr>
          <w:rFonts w:cstheme="minorHAnsi"/>
          <w:b/>
          <w:sz w:val="24"/>
          <w:szCs w:val="24"/>
        </w:rPr>
      </w:pPr>
    </w:p>
    <w:p w:rsidR="00AB3C20" w:rsidRPr="00AD3DE3" w:rsidRDefault="00AB3C20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>Factor ambiental total = 25</w:t>
      </w:r>
    </w:p>
    <w:p w:rsidR="00AB3C20" w:rsidRPr="00AD3DE3" w:rsidRDefault="00AB3C20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>ECF = 1.4</w:t>
      </w:r>
      <w:proofErr w:type="gramStart"/>
      <w:r w:rsidRPr="00AD3DE3">
        <w:rPr>
          <w:rFonts w:cstheme="minorHAnsi"/>
          <w:sz w:val="24"/>
          <w:szCs w:val="24"/>
        </w:rPr>
        <w:t>+(</w:t>
      </w:r>
      <w:proofErr w:type="gramEnd"/>
      <w:r w:rsidRPr="00AD3DE3">
        <w:rPr>
          <w:rFonts w:cstheme="minorHAnsi"/>
          <w:sz w:val="24"/>
          <w:szCs w:val="24"/>
        </w:rPr>
        <w:t>-0.03* Factor ambiental total)</w:t>
      </w:r>
    </w:p>
    <w:p w:rsidR="008260C9" w:rsidRPr="00AD3DE3" w:rsidRDefault="00AB3C20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>ECF = 0.65</w:t>
      </w:r>
    </w:p>
    <w:p w:rsidR="00AD3DE3" w:rsidRPr="008260C9" w:rsidRDefault="001A3CE3" w:rsidP="008260C9">
      <w:pPr>
        <w:widowControl w:val="0"/>
        <w:suppressAutoHyphens/>
        <w:spacing w:after="0" w:line="240" w:lineRule="auto"/>
        <w:rPr>
          <w:rFonts w:cstheme="minorHAnsi"/>
          <w:b/>
          <w:sz w:val="24"/>
          <w:szCs w:val="24"/>
        </w:rPr>
      </w:pPr>
      <w:r w:rsidRPr="008260C9">
        <w:rPr>
          <w:rFonts w:cstheme="minorHAnsi"/>
          <w:b/>
          <w:sz w:val="24"/>
          <w:szCs w:val="24"/>
        </w:rPr>
        <w:t>4. Cálculo</w:t>
      </w:r>
      <w:r w:rsidR="00AD3DE3" w:rsidRPr="008260C9">
        <w:rPr>
          <w:rFonts w:cstheme="minorHAnsi"/>
          <w:b/>
          <w:sz w:val="24"/>
          <w:szCs w:val="24"/>
        </w:rPr>
        <w:t xml:space="preserve"> </w:t>
      </w:r>
      <w:proofErr w:type="gramStart"/>
      <w:r w:rsidR="00AD3DE3" w:rsidRPr="008260C9">
        <w:rPr>
          <w:rFonts w:cstheme="minorHAnsi"/>
          <w:b/>
          <w:sz w:val="24"/>
          <w:szCs w:val="24"/>
        </w:rPr>
        <w:t>de los</w:t>
      </w:r>
      <w:proofErr w:type="gramEnd"/>
      <w:r w:rsidR="00AD3DE3" w:rsidRPr="008260C9">
        <w:rPr>
          <w:rFonts w:cstheme="minorHAnsi"/>
          <w:b/>
          <w:sz w:val="24"/>
          <w:szCs w:val="24"/>
        </w:rPr>
        <w:t xml:space="preserve"> Punto de Caso de Uso Ajustados (UCP).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</w:p>
    <w:p w:rsidR="00AD3DE3" w:rsidRPr="001A3CE3" w:rsidRDefault="00AD3DE3" w:rsidP="00AD3DE3">
      <w:pPr>
        <w:rPr>
          <w:rFonts w:cstheme="minorHAnsi"/>
          <w:sz w:val="24"/>
          <w:szCs w:val="24"/>
          <w:lang w:val="en-US"/>
        </w:rPr>
      </w:pPr>
      <w:r w:rsidRPr="001A3CE3">
        <w:rPr>
          <w:rFonts w:cstheme="minorHAnsi"/>
          <w:sz w:val="24"/>
          <w:szCs w:val="24"/>
          <w:lang w:val="en-US"/>
        </w:rPr>
        <w:t>UCP=UUCP*TCF*EF</w:t>
      </w:r>
    </w:p>
    <w:p w:rsidR="00AD3DE3" w:rsidRPr="001A3CE3" w:rsidRDefault="00AD3DE3" w:rsidP="00AD3DE3">
      <w:pPr>
        <w:rPr>
          <w:rFonts w:cstheme="minorHAnsi"/>
          <w:sz w:val="24"/>
          <w:szCs w:val="24"/>
          <w:lang w:val="en-US"/>
        </w:rPr>
      </w:pPr>
      <w:r w:rsidRPr="001A3CE3">
        <w:rPr>
          <w:rFonts w:cstheme="minorHAnsi"/>
          <w:sz w:val="24"/>
          <w:szCs w:val="24"/>
          <w:lang w:val="en-US"/>
        </w:rPr>
        <w:t>UCP=32*0.875*0.65</w:t>
      </w:r>
    </w:p>
    <w:p w:rsidR="00AD3DE3" w:rsidRPr="00AD3DE3" w:rsidRDefault="008260C9" w:rsidP="00AD3D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UCP=18.2</w:t>
      </w:r>
    </w:p>
    <w:p w:rsidR="00AD3DE3" w:rsidRPr="008260C9" w:rsidRDefault="001A3CE3" w:rsidP="008260C9">
      <w:pPr>
        <w:widowControl w:val="0"/>
        <w:suppressAutoHyphens/>
        <w:spacing w:after="0" w:line="240" w:lineRule="auto"/>
        <w:rPr>
          <w:rFonts w:cstheme="minorHAnsi"/>
          <w:b/>
          <w:sz w:val="24"/>
          <w:szCs w:val="24"/>
        </w:rPr>
      </w:pPr>
      <w:r w:rsidRPr="008260C9">
        <w:rPr>
          <w:rFonts w:cstheme="minorHAnsi"/>
          <w:b/>
          <w:sz w:val="24"/>
          <w:szCs w:val="24"/>
        </w:rPr>
        <w:t>5. Cálculo</w:t>
      </w:r>
      <w:r w:rsidR="00AD3DE3" w:rsidRPr="008260C9">
        <w:rPr>
          <w:rFonts w:cstheme="minorHAnsi"/>
          <w:b/>
          <w:sz w:val="24"/>
          <w:szCs w:val="24"/>
        </w:rPr>
        <w:t xml:space="preserve"> del Esfuerzo (E).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>Analizar factores ambientales: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 xml:space="preserve">- Contabilizar número de factores del 1 al 6 que tienen influencia menor a </w:t>
      </w:r>
      <w:proofErr w:type="gramStart"/>
      <w:r w:rsidRPr="00AD3DE3">
        <w:rPr>
          <w:rFonts w:cstheme="minorHAnsi"/>
          <w:sz w:val="24"/>
          <w:szCs w:val="24"/>
        </w:rPr>
        <w:t>3 :</w:t>
      </w:r>
      <w:proofErr w:type="gramEnd"/>
      <w:r w:rsidRPr="00AD3DE3">
        <w:rPr>
          <w:rFonts w:cstheme="minorHAnsi"/>
          <w:sz w:val="24"/>
          <w:szCs w:val="24"/>
        </w:rPr>
        <w:t xml:space="preserve"> E4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>- Contabilizar número de factores entre 7 y 8 que tiene influencia mayor a 3: Ninguna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>Valor = 1 (solo E4)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080"/>
        <w:gridCol w:w="4080"/>
      </w:tblGrid>
      <w:tr w:rsidR="00AD3DE3" w:rsidRPr="00AD3DE3" w:rsidTr="008260C9">
        <w:trPr>
          <w:trHeight w:val="277"/>
        </w:trPr>
        <w:tc>
          <w:tcPr>
            <w:tcW w:w="4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Valor</w:t>
            </w:r>
          </w:p>
        </w:tc>
        <w:tc>
          <w:tcPr>
            <w:tcW w:w="4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Descripción</w:t>
            </w:r>
          </w:p>
        </w:tc>
      </w:tr>
      <w:tr w:rsidR="00AD3DE3" w:rsidRPr="00AD3DE3" w:rsidTr="008260C9">
        <w:trPr>
          <w:trHeight w:val="293"/>
        </w:trPr>
        <w:tc>
          <w:tcPr>
            <w:tcW w:w="4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[0-2]</w:t>
            </w:r>
          </w:p>
        </w:tc>
        <w:tc>
          <w:tcPr>
            <w:tcW w:w="40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Usar 20 horas- hombre</w:t>
            </w:r>
          </w:p>
        </w:tc>
      </w:tr>
      <w:tr w:rsidR="00AD3DE3" w:rsidRPr="00AD3DE3" w:rsidTr="008260C9">
        <w:trPr>
          <w:trHeight w:val="293"/>
        </w:trPr>
        <w:tc>
          <w:tcPr>
            <w:tcW w:w="4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[3-4]</w:t>
            </w:r>
          </w:p>
        </w:tc>
        <w:tc>
          <w:tcPr>
            <w:tcW w:w="40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Usar 28 horas-hombre</w:t>
            </w:r>
          </w:p>
        </w:tc>
      </w:tr>
      <w:tr w:rsidR="00AD3DE3" w:rsidRPr="00AD3DE3" w:rsidTr="008260C9">
        <w:trPr>
          <w:trHeight w:val="587"/>
        </w:trPr>
        <w:tc>
          <w:tcPr>
            <w:tcW w:w="40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[5-8]</w:t>
            </w:r>
          </w:p>
        </w:tc>
        <w:tc>
          <w:tcPr>
            <w:tcW w:w="40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 xml:space="preserve">Tratar de hacer cambios al proyecto, pues el riesgo de </w:t>
            </w:r>
            <w:proofErr w:type="spellStart"/>
            <w:r w:rsidRPr="00AD3DE3">
              <w:rPr>
                <w:rFonts w:asciiTheme="minorHAnsi" w:hAnsiTheme="minorHAnsi" w:cstheme="minorHAnsi"/>
              </w:rPr>
              <w:t>flla</w:t>
            </w:r>
            <w:proofErr w:type="spellEnd"/>
            <w:r w:rsidRPr="00AD3DE3">
              <w:rPr>
                <w:rFonts w:asciiTheme="minorHAnsi" w:hAnsiTheme="minorHAnsi" w:cstheme="minorHAnsi"/>
              </w:rPr>
              <w:t xml:space="preserve"> es muy alto.</w:t>
            </w:r>
          </w:p>
        </w:tc>
      </w:tr>
    </w:tbl>
    <w:p w:rsidR="00AD3DE3" w:rsidRPr="008260C9" w:rsidRDefault="00AD3DE3" w:rsidP="00AD3DE3">
      <w:pPr>
        <w:rPr>
          <w:rFonts w:cstheme="minorHAnsi"/>
          <w:b/>
          <w:sz w:val="24"/>
          <w:szCs w:val="24"/>
        </w:rPr>
      </w:pPr>
      <w:r w:rsidRPr="00AD3DE3">
        <w:rPr>
          <w:rFonts w:cstheme="minorHAnsi"/>
          <w:sz w:val="24"/>
          <w:szCs w:val="24"/>
        </w:rPr>
        <w:t xml:space="preserve">                                       </w:t>
      </w:r>
      <w:r w:rsidRPr="008260C9">
        <w:rPr>
          <w:rFonts w:cstheme="minorHAnsi"/>
          <w:b/>
          <w:sz w:val="24"/>
          <w:szCs w:val="24"/>
        </w:rPr>
        <w:t>Tabla6. Escala de Factores de Productividad.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 xml:space="preserve">Según la </w:t>
      </w:r>
      <w:r w:rsidR="001A3CE3" w:rsidRPr="00AD3DE3">
        <w:rPr>
          <w:rFonts w:cstheme="minorHAnsi"/>
          <w:sz w:val="24"/>
          <w:szCs w:val="24"/>
        </w:rPr>
        <w:t>tabla,</w:t>
      </w:r>
      <w:r w:rsidRPr="00AD3DE3">
        <w:rPr>
          <w:rFonts w:cstheme="minorHAnsi"/>
          <w:sz w:val="24"/>
          <w:szCs w:val="24"/>
        </w:rPr>
        <w:t xml:space="preserve"> el factor de productividad (PF), para nuestro proyecto es de 20 horas-hombre. Por lo que el esfuerzo será: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 xml:space="preserve"> 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>E=UCP*PF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>E=18.2*20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>E=364      Esfuerzo estimado en horas-hombre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 xml:space="preserve">Esta estimación del esfuerzo es contemplando solo el desarrollo de la funcionalidad especificada en los casos de </w:t>
      </w:r>
      <w:r w:rsidR="001A3CE3" w:rsidRPr="00AD3DE3">
        <w:rPr>
          <w:rFonts w:cstheme="minorHAnsi"/>
          <w:sz w:val="24"/>
          <w:szCs w:val="24"/>
        </w:rPr>
        <w:t>uso,</w:t>
      </w:r>
      <w:r w:rsidRPr="00AD3DE3">
        <w:rPr>
          <w:rFonts w:cstheme="minorHAnsi"/>
          <w:sz w:val="24"/>
          <w:szCs w:val="24"/>
        </w:rPr>
        <w:t xml:space="preserve"> no es la duración total del proyecto.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>A través de los siguientes porcentajes se puede obtener una estimación de la duración del proyecto total.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038"/>
        <w:gridCol w:w="4038"/>
      </w:tblGrid>
      <w:tr w:rsidR="00AD3DE3" w:rsidRPr="00AD3DE3" w:rsidTr="008260C9">
        <w:trPr>
          <w:trHeight w:val="301"/>
        </w:trPr>
        <w:tc>
          <w:tcPr>
            <w:tcW w:w="40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40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Porcentaje</w:t>
            </w:r>
          </w:p>
        </w:tc>
      </w:tr>
      <w:tr w:rsidR="00AD3DE3" w:rsidRPr="00AD3DE3" w:rsidTr="008260C9">
        <w:trPr>
          <w:trHeight w:val="318"/>
        </w:trPr>
        <w:tc>
          <w:tcPr>
            <w:tcW w:w="40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Análisis</w:t>
            </w:r>
          </w:p>
        </w:tc>
        <w:tc>
          <w:tcPr>
            <w:tcW w:w="40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10,00%</w:t>
            </w:r>
          </w:p>
        </w:tc>
      </w:tr>
      <w:tr w:rsidR="00AD3DE3" w:rsidRPr="00AD3DE3" w:rsidTr="008260C9">
        <w:trPr>
          <w:trHeight w:val="318"/>
        </w:trPr>
        <w:tc>
          <w:tcPr>
            <w:tcW w:w="40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Diseño</w:t>
            </w:r>
          </w:p>
        </w:tc>
        <w:tc>
          <w:tcPr>
            <w:tcW w:w="40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20,00%</w:t>
            </w:r>
          </w:p>
        </w:tc>
      </w:tr>
      <w:tr w:rsidR="00AD3DE3" w:rsidRPr="00AD3DE3" w:rsidTr="008260C9">
        <w:trPr>
          <w:trHeight w:val="318"/>
        </w:trPr>
        <w:tc>
          <w:tcPr>
            <w:tcW w:w="40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Programación</w:t>
            </w:r>
          </w:p>
        </w:tc>
        <w:tc>
          <w:tcPr>
            <w:tcW w:w="40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40,00%</w:t>
            </w:r>
          </w:p>
        </w:tc>
      </w:tr>
      <w:tr w:rsidR="00AD3DE3" w:rsidRPr="00AD3DE3" w:rsidTr="008260C9">
        <w:trPr>
          <w:trHeight w:val="336"/>
        </w:trPr>
        <w:tc>
          <w:tcPr>
            <w:tcW w:w="40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Pruebas</w:t>
            </w:r>
          </w:p>
        </w:tc>
        <w:tc>
          <w:tcPr>
            <w:tcW w:w="40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15,00%</w:t>
            </w:r>
          </w:p>
        </w:tc>
      </w:tr>
      <w:tr w:rsidR="00AD3DE3" w:rsidRPr="00AD3DE3" w:rsidTr="008260C9">
        <w:trPr>
          <w:trHeight w:val="318"/>
        </w:trPr>
        <w:tc>
          <w:tcPr>
            <w:tcW w:w="40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Sobrecarga (otras actividades)</w:t>
            </w:r>
          </w:p>
        </w:tc>
        <w:tc>
          <w:tcPr>
            <w:tcW w:w="40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D3DE3" w:rsidRPr="00AD3DE3" w:rsidRDefault="00AD3DE3" w:rsidP="00EB6522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15,00%</w:t>
            </w:r>
          </w:p>
        </w:tc>
      </w:tr>
    </w:tbl>
    <w:p w:rsidR="00AD3DE3" w:rsidRPr="008260C9" w:rsidRDefault="00AD3DE3" w:rsidP="00AD3DE3">
      <w:pPr>
        <w:rPr>
          <w:rFonts w:cstheme="minorHAnsi"/>
          <w:b/>
          <w:sz w:val="24"/>
          <w:szCs w:val="24"/>
        </w:rPr>
      </w:pPr>
      <w:r w:rsidRPr="00AD3DE3">
        <w:rPr>
          <w:rFonts w:cstheme="minorHAnsi"/>
          <w:sz w:val="24"/>
          <w:szCs w:val="24"/>
        </w:rPr>
        <w:t xml:space="preserve">                                   </w:t>
      </w:r>
      <w:r w:rsidRPr="008260C9">
        <w:rPr>
          <w:rFonts w:cstheme="minorHAnsi"/>
          <w:b/>
          <w:sz w:val="24"/>
          <w:szCs w:val="24"/>
        </w:rPr>
        <w:t xml:space="preserve">Tabla7. Distribución del </w:t>
      </w:r>
      <w:r w:rsidR="001A3CE3" w:rsidRPr="008260C9">
        <w:rPr>
          <w:rFonts w:cstheme="minorHAnsi"/>
          <w:b/>
          <w:sz w:val="24"/>
          <w:szCs w:val="24"/>
        </w:rPr>
        <w:t>esfuerzo</w:t>
      </w:r>
      <w:r w:rsidRPr="008260C9">
        <w:rPr>
          <w:rFonts w:cstheme="minorHAnsi"/>
          <w:b/>
          <w:sz w:val="24"/>
          <w:szCs w:val="24"/>
        </w:rPr>
        <w:t xml:space="preserve"> total de un proyecto.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 xml:space="preserve">Con estos datos y junto con el valor de caso de </w:t>
      </w:r>
      <w:r w:rsidR="001A3CE3" w:rsidRPr="00AD3DE3">
        <w:rPr>
          <w:rFonts w:cstheme="minorHAnsi"/>
          <w:sz w:val="24"/>
          <w:szCs w:val="24"/>
        </w:rPr>
        <w:t>usos calculados</w:t>
      </w:r>
      <w:r w:rsidRPr="00AD3DE3">
        <w:rPr>
          <w:rFonts w:cstheme="minorHAnsi"/>
          <w:sz w:val="24"/>
          <w:szCs w:val="24"/>
        </w:rPr>
        <w:t xml:space="preserve"> se obtiene:</w:t>
      </w:r>
    </w:p>
    <w:tbl>
      <w:tblPr>
        <w:tblpPr w:leftFromText="141" w:rightFromText="141" w:vertAnchor="text" w:horzAnchor="margin" w:tblpY="420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742"/>
        <w:gridCol w:w="2742"/>
        <w:gridCol w:w="2742"/>
      </w:tblGrid>
      <w:tr w:rsidR="008260C9" w:rsidRPr="00AD3DE3" w:rsidTr="008260C9">
        <w:trPr>
          <w:trHeight w:val="287"/>
        </w:trPr>
        <w:tc>
          <w:tcPr>
            <w:tcW w:w="2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260C9" w:rsidRPr="00AD3DE3" w:rsidRDefault="008260C9" w:rsidP="008260C9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260C9" w:rsidRPr="00AD3DE3" w:rsidRDefault="008260C9" w:rsidP="008260C9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Porcentaje</w:t>
            </w:r>
          </w:p>
        </w:tc>
        <w:tc>
          <w:tcPr>
            <w:tcW w:w="2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60C9" w:rsidRPr="00AD3DE3" w:rsidRDefault="008260C9" w:rsidP="008260C9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Horas-Hombre</w:t>
            </w:r>
          </w:p>
        </w:tc>
      </w:tr>
      <w:tr w:rsidR="008260C9" w:rsidRPr="00AD3DE3" w:rsidTr="008260C9">
        <w:trPr>
          <w:trHeight w:val="320"/>
        </w:trPr>
        <w:tc>
          <w:tcPr>
            <w:tcW w:w="27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260C9" w:rsidRPr="00AD3DE3" w:rsidRDefault="008260C9" w:rsidP="008260C9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Análisis</w:t>
            </w:r>
          </w:p>
        </w:tc>
        <w:tc>
          <w:tcPr>
            <w:tcW w:w="27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260C9" w:rsidRPr="00AD3DE3" w:rsidRDefault="008260C9" w:rsidP="008260C9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10,00%</w:t>
            </w:r>
          </w:p>
        </w:tc>
        <w:tc>
          <w:tcPr>
            <w:tcW w:w="2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60C9" w:rsidRPr="00AD3DE3" w:rsidRDefault="008260C9" w:rsidP="008260C9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91</w:t>
            </w:r>
          </w:p>
        </w:tc>
      </w:tr>
      <w:tr w:rsidR="008260C9" w:rsidRPr="00AD3DE3" w:rsidTr="008260C9">
        <w:trPr>
          <w:trHeight w:val="303"/>
        </w:trPr>
        <w:tc>
          <w:tcPr>
            <w:tcW w:w="27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260C9" w:rsidRPr="00AD3DE3" w:rsidRDefault="008260C9" w:rsidP="008260C9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Diseño</w:t>
            </w:r>
          </w:p>
        </w:tc>
        <w:tc>
          <w:tcPr>
            <w:tcW w:w="27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260C9" w:rsidRPr="00AD3DE3" w:rsidRDefault="008260C9" w:rsidP="008260C9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20,00%</w:t>
            </w:r>
          </w:p>
        </w:tc>
        <w:tc>
          <w:tcPr>
            <w:tcW w:w="2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60C9" w:rsidRPr="00AD3DE3" w:rsidRDefault="008260C9" w:rsidP="008260C9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182</w:t>
            </w:r>
          </w:p>
        </w:tc>
      </w:tr>
      <w:tr w:rsidR="008260C9" w:rsidRPr="00AD3DE3" w:rsidTr="008260C9">
        <w:trPr>
          <w:trHeight w:val="303"/>
        </w:trPr>
        <w:tc>
          <w:tcPr>
            <w:tcW w:w="27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260C9" w:rsidRPr="00AD3DE3" w:rsidRDefault="008260C9" w:rsidP="008260C9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Programación</w:t>
            </w:r>
          </w:p>
        </w:tc>
        <w:tc>
          <w:tcPr>
            <w:tcW w:w="27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260C9" w:rsidRPr="00AD3DE3" w:rsidRDefault="008260C9" w:rsidP="008260C9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40,00%</w:t>
            </w:r>
          </w:p>
        </w:tc>
        <w:tc>
          <w:tcPr>
            <w:tcW w:w="2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60C9" w:rsidRPr="00AD3DE3" w:rsidRDefault="008260C9" w:rsidP="008260C9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364</w:t>
            </w:r>
          </w:p>
        </w:tc>
      </w:tr>
      <w:tr w:rsidR="008260C9" w:rsidRPr="00AD3DE3" w:rsidTr="008260C9">
        <w:trPr>
          <w:trHeight w:val="320"/>
        </w:trPr>
        <w:tc>
          <w:tcPr>
            <w:tcW w:w="27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260C9" w:rsidRPr="00AD3DE3" w:rsidRDefault="008260C9" w:rsidP="008260C9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Pruebas</w:t>
            </w:r>
          </w:p>
        </w:tc>
        <w:tc>
          <w:tcPr>
            <w:tcW w:w="27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260C9" w:rsidRPr="00AD3DE3" w:rsidRDefault="008260C9" w:rsidP="008260C9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15,00%</w:t>
            </w:r>
          </w:p>
        </w:tc>
        <w:tc>
          <w:tcPr>
            <w:tcW w:w="2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60C9" w:rsidRPr="00AD3DE3" w:rsidRDefault="008260C9" w:rsidP="008260C9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136.5</w:t>
            </w:r>
          </w:p>
        </w:tc>
      </w:tr>
      <w:tr w:rsidR="008260C9" w:rsidRPr="00AD3DE3" w:rsidTr="008260C9">
        <w:trPr>
          <w:trHeight w:val="303"/>
        </w:trPr>
        <w:tc>
          <w:tcPr>
            <w:tcW w:w="27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260C9" w:rsidRPr="00AD3DE3" w:rsidRDefault="008260C9" w:rsidP="008260C9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Sobrecarga(otras actividades)</w:t>
            </w:r>
          </w:p>
        </w:tc>
        <w:tc>
          <w:tcPr>
            <w:tcW w:w="27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260C9" w:rsidRPr="00AD3DE3" w:rsidRDefault="008260C9" w:rsidP="008260C9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15,00%</w:t>
            </w:r>
          </w:p>
        </w:tc>
        <w:tc>
          <w:tcPr>
            <w:tcW w:w="2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60C9" w:rsidRPr="00AD3DE3" w:rsidRDefault="008260C9" w:rsidP="008260C9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136.5</w:t>
            </w:r>
          </w:p>
        </w:tc>
      </w:tr>
      <w:tr w:rsidR="008260C9" w:rsidRPr="00AD3DE3" w:rsidTr="008260C9">
        <w:trPr>
          <w:trHeight w:val="303"/>
        </w:trPr>
        <w:tc>
          <w:tcPr>
            <w:tcW w:w="27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260C9" w:rsidRPr="00AD3DE3" w:rsidRDefault="008260C9" w:rsidP="008260C9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Total</w:t>
            </w:r>
          </w:p>
        </w:tc>
        <w:tc>
          <w:tcPr>
            <w:tcW w:w="27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260C9" w:rsidRPr="00AD3DE3" w:rsidRDefault="008260C9" w:rsidP="008260C9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100,00%</w:t>
            </w:r>
          </w:p>
        </w:tc>
        <w:tc>
          <w:tcPr>
            <w:tcW w:w="2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60C9" w:rsidRPr="00AD3DE3" w:rsidRDefault="008260C9" w:rsidP="008260C9">
            <w:pPr>
              <w:pStyle w:val="Contenidodelatabla"/>
              <w:rPr>
                <w:rFonts w:asciiTheme="minorHAnsi" w:hAnsiTheme="minorHAnsi" w:cstheme="minorHAnsi"/>
              </w:rPr>
            </w:pPr>
            <w:r w:rsidRPr="00AD3DE3">
              <w:rPr>
                <w:rFonts w:asciiTheme="minorHAnsi" w:hAnsiTheme="minorHAnsi" w:cstheme="minorHAnsi"/>
              </w:rPr>
              <w:t>910</w:t>
            </w:r>
          </w:p>
        </w:tc>
      </w:tr>
    </w:tbl>
    <w:p w:rsidR="00AD3DE3" w:rsidRPr="008260C9" w:rsidRDefault="00AD3DE3" w:rsidP="00AD3DE3">
      <w:pPr>
        <w:rPr>
          <w:rFonts w:cstheme="minorHAnsi"/>
          <w:b/>
          <w:sz w:val="24"/>
          <w:szCs w:val="24"/>
        </w:rPr>
      </w:pPr>
      <w:r w:rsidRPr="00AD3DE3">
        <w:rPr>
          <w:rFonts w:cstheme="minorHAnsi"/>
          <w:sz w:val="24"/>
          <w:szCs w:val="24"/>
        </w:rPr>
        <w:t xml:space="preserve">                         </w:t>
      </w:r>
      <w:r w:rsidRPr="008260C9">
        <w:rPr>
          <w:rFonts w:cstheme="minorHAnsi"/>
          <w:b/>
          <w:sz w:val="24"/>
          <w:szCs w:val="24"/>
        </w:rPr>
        <w:t>Tabla8. Distribución del esfuerzo total del proyecto según los UCP.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</w:p>
    <w:p w:rsidR="00AD3DE3" w:rsidRPr="00AD3DE3" w:rsidRDefault="001A3CE3" w:rsidP="00AD3D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Estos porcentajes pueden vari</w:t>
      </w:r>
      <w:r w:rsidR="00AD3DE3" w:rsidRPr="00AD3DE3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r</w:t>
      </w:r>
      <w:r w:rsidR="00AD3DE3" w:rsidRPr="00AD3DE3">
        <w:rPr>
          <w:rFonts w:cstheme="minorHAnsi"/>
          <w:sz w:val="24"/>
          <w:szCs w:val="24"/>
        </w:rPr>
        <w:t xml:space="preserve"> como se estime conveniente.</w:t>
      </w:r>
    </w:p>
    <w:p w:rsidR="00AD3DE3" w:rsidRPr="001A3CE3" w:rsidRDefault="001A3CE3" w:rsidP="001A3CE3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1A3CE3">
        <w:rPr>
          <w:rFonts w:cstheme="minorHAnsi"/>
          <w:b/>
          <w:sz w:val="24"/>
          <w:szCs w:val="24"/>
        </w:rPr>
        <w:t>interpretación</w:t>
      </w:r>
      <w:r w:rsidR="00AD3DE3" w:rsidRPr="001A3CE3">
        <w:rPr>
          <w:rFonts w:cstheme="minorHAnsi"/>
          <w:b/>
          <w:sz w:val="24"/>
          <w:szCs w:val="24"/>
        </w:rPr>
        <w:t xml:space="preserve"> de los datos</w:t>
      </w:r>
      <w:r w:rsidR="00AD3DE3" w:rsidRPr="001A3CE3">
        <w:rPr>
          <w:rFonts w:cstheme="minorHAnsi"/>
          <w:sz w:val="24"/>
          <w:szCs w:val="24"/>
        </w:rPr>
        <w:t>.</w:t>
      </w:r>
    </w:p>
    <w:p w:rsidR="008260C9" w:rsidRPr="00AD3DE3" w:rsidRDefault="008260C9" w:rsidP="008260C9">
      <w:pPr>
        <w:widowControl w:val="0"/>
        <w:suppressAutoHyphens/>
        <w:spacing w:after="0" w:line="240" w:lineRule="auto"/>
        <w:rPr>
          <w:rFonts w:cstheme="minorHAnsi"/>
          <w:sz w:val="24"/>
          <w:szCs w:val="24"/>
        </w:rPr>
      </w:pP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>Tenemos los siguientes datos: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lastRenderedPageBreak/>
        <w:t>PF=20 horas-hombre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>E=591.6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>E</w:t>
      </w:r>
      <w:r w:rsidR="008260C9">
        <w:rPr>
          <w:rFonts w:cstheme="minorHAnsi"/>
          <w:sz w:val="24"/>
          <w:szCs w:val="24"/>
        </w:rPr>
        <w:t>sfuerzo Total= 910 horas-hombre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  <w:r w:rsidRPr="00AD3DE3">
        <w:rPr>
          <w:rFonts w:cstheme="minorHAnsi"/>
          <w:sz w:val="24"/>
          <w:szCs w:val="24"/>
        </w:rPr>
        <w:t xml:space="preserve">Si suponemos que se va a trabajar 40 horas a la semana, entonces la funcionalidad especificada de cada caso de uso se realizará en 14.79 semanas (591.6/40), aproximadamente 15 semanas. Para el caso del proyecto completo, éste necesitara 22.75 </w:t>
      </w:r>
      <w:r w:rsidR="001A3CE3" w:rsidRPr="00AD3DE3">
        <w:rPr>
          <w:rFonts w:cstheme="minorHAnsi"/>
          <w:sz w:val="24"/>
          <w:szCs w:val="24"/>
        </w:rPr>
        <w:t>semanas,</w:t>
      </w:r>
      <w:r w:rsidRPr="00AD3DE3">
        <w:rPr>
          <w:rFonts w:cstheme="minorHAnsi"/>
          <w:sz w:val="24"/>
          <w:szCs w:val="24"/>
        </w:rPr>
        <w:t xml:space="preserve"> aproximadamente 6 meses.</w:t>
      </w:r>
    </w:p>
    <w:p w:rsidR="00AD3DE3" w:rsidRPr="00AD3DE3" w:rsidRDefault="00AD3DE3" w:rsidP="00AD3DE3">
      <w:pPr>
        <w:rPr>
          <w:rFonts w:cstheme="minorHAnsi"/>
          <w:sz w:val="24"/>
          <w:szCs w:val="24"/>
        </w:rPr>
      </w:pPr>
    </w:p>
    <w:p w:rsidR="00AD3DE3" w:rsidRPr="00AB3C20" w:rsidRDefault="00AD3DE3">
      <w:pPr>
        <w:rPr>
          <w:rFonts w:cstheme="minorHAnsi"/>
          <w:sz w:val="24"/>
          <w:szCs w:val="24"/>
        </w:rPr>
      </w:pPr>
    </w:p>
    <w:sectPr w:rsidR="00AD3DE3" w:rsidRPr="00AB3C20" w:rsidSect="008260C9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214" w:rsidRDefault="00573214" w:rsidP="00CB7E5E">
      <w:pPr>
        <w:spacing w:after="0" w:line="240" w:lineRule="auto"/>
      </w:pPr>
      <w:r>
        <w:separator/>
      </w:r>
    </w:p>
  </w:endnote>
  <w:endnote w:type="continuationSeparator" w:id="0">
    <w:p w:rsidR="00573214" w:rsidRDefault="00573214" w:rsidP="00CB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46840"/>
      <w:docPartObj>
        <w:docPartGallery w:val="Page Numbers (Bottom of Page)"/>
        <w:docPartUnique/>
      </w:docPartObj>
    </w:sdtPr>
    <w:sdtContent>
      <w:p w:rsidR="008260C9" w:rsidRDefault="006D51B0">
        <w:pPr>
          <w:pStyle w:val="Piedepgina"/>
          <w:jc w:val="right"/>
        </w:pPr>
        <w:fldSimple w:instr=" PAGE   \* MERGEFORMAT ">
          <w:r w:rsidR="001A3CE3">
            <w:rPr>
              <w:noProof/>
            </w:rPr>
            <w:t>4</w:t>
          </w:r>
        </w:fldSimple>
      </w:p>
    </w:sdtContent>
  </w:sdt>
  <w:p w:rsidR="008260C9" w:rsidRDefault="008260C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214" w:rsidRDefault="00573214" w:rsidP="00CB7E5E">
      <w:pPr>
        <w:spacing w:after="0" w:line="240" w:lineRule="auto"/>
      </w:pPr>
      <w:r>
        <w:separator/>
      </w:r>
    </w:p>
  </w:footnote>
  <w:footnote w:type="continuationSeparator" w:id="0">
    <w:p w:rsidR="00573214" w:rsidRDefault="00573214" w:rsidP="00CB7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lvl w:ilvl="0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6A93E2F"/>
    <w:multiLevelType w:val="hybridMultilevel"/>
    <w:tmpl w:val="419C72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F55E26"/>
    <w:multiLevelType w:val="hybridMultilevel"/>
    <w:tmpl w:val="419C72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5514C"/>
    <w:multiLevelType w:val="hybridMultilevel"/>
    <w:tmpl w:val="419C72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1770C"/>
    <w:multiLevelType w:val="hybridMultilevel"/>
    <w:tmpl w:val="419C72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191A55"/>
    <w:multiLevelType w:val="hybridMultilevel"/>
    <w:tmpl w:val="419C72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54EB1"/>
    <w:multiLevelType w:val="hybridMultilevel"/>
    <w:tmpl w:val="6D221220"/>
    <w:lvl w:ilvl="0" w:tplc="4C5A83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0" w:hanging="360"/>
      </w:pPr>
    </w:lvl>
    <w:lvl w:ilvl="2" w:tplc="0C0A001B" w:tentative="1">
      <w:start w:val="1"/>
      <w:numFmt w:val="lowerRoman"/>
      <w:lvlText w:val="%3."/>
      <w:lvlJc w:val="right"/>
      <w:pPr>
        <w:ind w:left="2280" w:hanging="180"/>
      </w:pPr>
    </w:lvl>
    <w:lvl w:ilvl="3" w:tplc="0C0A000F" w:tentative="1">
      <w:start w:val="1"/>
      <w:numFmt w:val="decimal"/>
      <w:lvlText w:val="%4."/>
      <w:lvlJc w:val="left"/>
      <w:pPr>
        <w:ind w:left="3000" w:hanging="360"/>
      </w:pPr>
    </w:lvl>
    <w:lvl w:ilvl="4" w:tplc="0C0A0019" w:tentative="1">
      <w:start w:val="1"/>
      <w:numFmt w:val="lowerLetter"/>
      <w:lvlText w:val="%5."/>
      <w:lvlJc w:val="left"/>
      <w:pPr>
        <w:ind w:left="3720" w:hanging="360"/>
      </w:pPr>
    </w:lvl>
    <w:lvl w:ilvl="5" w:tplc="0C0A001B" w:tentative="1">
      <w:start w:val="1"/>
      <w:numFmt w:val="lowerRoman"/>
      <w:lvlText w:val="%6."/>
      <w:lvlJc w:val="right"/>
      <w:pPr>
        <w:ind w:left="4440" w:hanging="180"/>
      </w:pPr>
    </w:lvl>
    <w:lvl w:ilvl="6" w:tplc="0C0A000F" w:tentative="1">
      <w:start w:val="1"/>
      <w:numFmt w:val="decimal"/>
      <w:lvlText w:val="%7."/>
      <w:lvlJc w:val="left"/>
      <w:pPr>
        <w:ind w:left="5160" w:hanging="360"/>
      </w:pPr>
    </w:lvl>
    <w:lvl w:ilvl="7" w:tplc="0C0A0019" w:tentative="1">
      <w:start w:val="1"/>
      <w:numFmt w:val="lowerLetter"/>
      <w:lvlText w:val="%8."/>
      <w:lvlJc w:val="left"/>
      <w:pPr>
        <w:ind w:left="5880" w:hanging="360"/>
      </w:pPr>
    </w:lvl>
    <w:lvl w:ilvl="8" w:tplc="0C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>
    <w:nsid w:val="712621A9"/>
    <w:multiLevelType w:val="hybridMultilevel"/>
    <w:tmpl w:val="419C72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6BF2"/>
    <w:rsid w:val="0006118D"/>
    <w:rsid w:val="000904C7"/>
    <w:rsid w:val="001A3CE3"/>
    <w:rsid w:val="001B4028"/>
    <w:rsid w:val="00201969"/>
    <w:rsid w:val="00227BE2"/>
    <w:rsid w:val="0025011B"/>
    <w:rsid w:val="0027089B"/>
    <w:rsid w:val="002A6413"/>
    <w:rsid w:val="002F355A"/>
    <w:rsid w:val="003F072E"/>
    <w:rsid w:val="00471F31"/>
    <w:rsid w:val="00573214"/>
    <w:rsid w:val="005A3CBF"/>
    <w:rsid w:val="00611A00"/>
    <w:rsid w:val="006D51B0"/>
    <w:rsid w:val="00752113"/>
    <w:rsid w:val="008260C9"/>
    <w:rsid w:val="00846BF2"/>
    <w:rsid w:val="009542F6"/>
    <w:rsid w:val="00AB3C20"/>
    <w:rsid w:val="00AD382D"/>
    <w:rsid w:val="00AD3DE3"/>
    <w:rsid w:val="00BD38FD"/>
    <w:rsid w:val="00C75356"/>
    <w:rsid w:val="00CB7E5E"/>
    <w:rsid w:val="00CF3E58"/>
    <w:rsid w:val="00D4400D"/>
    <w:rsid w:val="00DB5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  <o:rules v:ext="edit">
        <o:r id="V:Rule12" type="connector" idref="#_x0000_s1048"/>
        <o:r id="V:Rule13" type="connector" idref="#_x0000_s1047"/>
        <o:r id="V:Rule14" type="connector" idref="#_x0000_s1051"/>
        <o:r id="V:Rule15" type="connector" idref="#_x0000_s1049"/>
        <o:r id="V:Rule16" type="connector" idref="#_x0000_s1050"/>
        <o:r id="V:Rule17" type="connector" idref="#_x0000_s1054"/>
        <o:r id="V:Rule18" type="connector" idref="#_x0000_s1055"/>
        <o:r id="V:Rule19" type="connector" idref="#_x0000_s1057"/>
        <o:r id="V:Rule20" type="connector" idref="#_x0000_s1056"/>
        <o:r id="V:Rule21" type="connector" idref="#_x0000_s1052"/>
        <o:r id="V:Rule22" type="connector" idref="#_x0000_s105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6B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6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BF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11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CB7E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B7E5E"/>
  </w:style>
  <w:style w:type="paragraph" w:styleId="Piedepgina">
    <w:name w:val="footer"/>
    <w:basedOn w:val="Normal"/>
    <w:link w:val="PiedepginaCar"/>
    <w:uiPriority w:val="99"/>
    <w:unhideWhenUsed/>
    <w:rsid w:val="00CB7E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E5E"/>
  </w:style>
  <w:style w:type="paragraph" w:customStyle="1" w:styleId="Contenidodelatabla">
    <w:name w:val="Contenido de la tabla"/>
    <w:basedOn w:val="Normal"/>
    <w:rsid w:val="00AD3DE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s-CL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1A9B7-341B-400E-A10B-685766CD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15</Pages>
  <Words>1677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paty</dc:creator>
  <cp:lastModifiedBy>Aaron</cp:lastModifiedBy>
  <cp:revision>19</cp:revision>
  <dcterms:created xsi:type="dcterms:W3CDTF">2014-05-30T14:31:00Z</dcterms:created>
  <dcterms:modified xsi:type="dcterms:W3CDTF">2014-06-01T06:34:00Z</dcterms:modified>
</cp:coreProperties>
</file>