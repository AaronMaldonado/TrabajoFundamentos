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9B4" w:rsidRDefault="00C70C76" w:rsidP="007209B4">
      <w:pPr>
        <w:pStyle w:val="Textosinformato"/>
        <w:tabs>
          <w:tab w:val="center" w:pos="4800"/>
          <w:tab w:val="left" w:pos="7940"/>
        </w:tabs>
        <w:jc w:val="left"/>
        <w:rPr>
          <w:rFonts w:ascii="Arial Black" w:hAnsi="Arial Black"/>
          <w:sz w:val="56"/>
        </w:rPr>
      </w:pPr>
      <w:r>
        <w:rPr>
          <w:rFonts w:ascii="Arial Black" w:hAnsi="Arial Black"/>
          <w:noProof/>
          <w:sz w:val="56"/>
          <w:lang w:val="es-CL" w:eastAsia="es-CL"/>
        </w:rPr>
        <w:drawing>
          <wp:inline distT="0" distB="0" distL="0" distR="0">
            <wp:extent cx="669851" cy="797442"/>
            <wp:effectExtent l="19050" t="0" r="0" b="0"/>
            <wp:docPr id="1" name="0 Imagen" descr="log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jpg"/>
                    <pic:cNvPicPr/>
                  </pic:nvPicPr>
                  <pic:blipFill>
                    <a:blip r:embed="rId7" cstate="print"/>
                    <a:stretch>
                      <a:fillRect/>
                    </a:stretch>
                  </pic:blipFill>
                  <pic:spPr>
                    <a:xfrm>
                      <a:off x="0" y="0"/>
                      <a:ext cx="671152" cy="798990"/>
                    </a:xfrm>
                    <a:prstGeom prst="rect">
                      <a:avLst/>
                    </a:prstGeom>
                  </pic:spPr>
                </pic:pic>
              </a:graphicData>
            </a:graphic>
          </wp:inline>
        </w:drawing>
      </w:r>
      <w:r w:rsidR="007209B4">
        <w:rPr>
          <w:rFonts w:ascii="Arial Black" w:hAnsi="Arial Black"/>
          <w:sz w:val="56"/>
        </w:rPr>
        <w:tab/>
      </w:r>
    </w:p>
    <w:p w:rsidR="007209B4" w:rsidRDefault="007209B4" w:rsidP="007209B4">
      <w:pPr>
        <w:pStyle w:val="Textosinformato"/>
        <w:tabs>
          <w:tab w:val="center" w:pos="4800"/>
          <w:tab w:val="left" w:pos="7940"/>
        </w:tabs>
        <w:jc w:val="left"/>
        <w:rPr>
          <w:rFonts w:ascii="Arial Black" w:hAnsi="Arial Black"/>
          <w:sz w:val="56"/>
        </w:rPr>
      </w:pPr>
      <w:r>
        <w:rPr>
          <w:rFonts w:ascii="Arial Black" w:hAnsi="Arial Black"/>
          <w:sz w:val="56"/>
        </w:rPr>
        <w:tab/>
        <w:t>Comercial Las Lomas</w:t>
      </w:r>
      <w:r>
        <w:rPr>
          <w:rFonts w:ascii="Arial Black" w:hAnsi="Arial Black"/>
          <w:sz w:val="56"/>
        </w:rPr>
        <w:tab/>
      </w:r>
    </w:p>
    <w:p w:rsidR="007209B4" w:rsidRDefault="007209B4" w:rsidP="007209B4">
      <w:pPr>
        <w:pStyle w:val="Textosinformato"/>
        <w:jc w:val="center"/>
        <w:rPr>
          <w:rFonts w:ascii="Arial Black" w:hAnsi="Arial Black"/>
          <w:sz w:val="56"/>
        </w:rPr>
      </w:pPr>
    </w:p>
    <w:p w:rsidR="007209B4" w:rsidRDefault="007209B4" w:rsidP="007209B4">
      <w:pPr>
        <w:pStyle w:val="Textosinformato"/>
        <w:jc w:val="center"/>
        <w:rPr>
          <w:rFonts w:ascii="Arial Black" w:hAnsi="Arial Black"/>
          <w:sz w:val="56"/>
        </w:rPr>
      </w:pPr>
      <w:r>
        <w:rPr>
          <w:rFonts w:ascii="Arial Black" w:hAnsi="Arial Black"/>
          <w:sz w:val="56"/>
        </w:rPr>
        <w:t xml:space="preserve">Documento de Requisitos de Usuario </w:t>
      </w:r>
    </w:p>
    <w:p w:rsidR="007209B4" w:rsidRDefault="007209B4" w:rsidP="007209B4">
      <w:pPr>
        <w:pStyle w:val="Textosinformato"/>
        <w:jc w:val="center"/>
        <w:rPr>
          <w:rFonts w:ascii="Arial Black" w:hAnsi="Arial Black"/>
          <w:sz w:val="56"/>
        </w:rPr>
      </w:pPr>
      <w:r>
        <w:rPr>
          <w:rFonts w:ascii="Arial Black" w:hAnsi="Arial Black"/>
          <w:sz w:val="56"/>
        </w:rPr>
        <w:t>(URD)</w:t>
      </w:r>
    </w:p>
    <w:p w:rsidR="007209B4" w:rsidRDefault="007209B4" w:rsidP="007209B4">
      <w:pPr>
        <w:pStyle w:val="Textosinformato"/>
        <w:jc w:val="center"/>
        <w:rPr>
          <w:rFonts w:ascii="Arial Black" w:hAnsi="Arial Black"/>
          <w:sz w:val="52"/>
        </w:rPr>
      </w:pPr>
    </w:p>
    <w:p w:rsidR="007209B4" w:rsidRDefault="007209B4" w:rsidP="007209B4">
      <w:pPr>
        <w:pStyle w:val="Textosinformato"/>
        <w:jc w:val="center"/>
        <w:rPr>
          <w:rFonts w:ascii="Arial Black" w:hAnsi="Arial Black"/>
          <w:sz w:val="44"/>
        </w:rPr>
      </w:pPr>
    </w:p>
    <w:p w:rsidR="001D6252" w:rsidRDefault="00FB7A13"/>
    <w:p w:rsidR="007209B4" w:rsidRDefault="007209B4"/>
    <w:p w:rsidR="007209B4" w:rsidRDefault="007209B4"/>
    <w:p w:rsidR="007209B4" w:rsidRDefault="007209B4"/>
    <w:p w:rsidR="007209B4" w:rsidRDefault="007209B4"/>
    <w:p w:rsidR="007209B4" w:rsidRDefault="007209B4"/>
    <w:p w:rsidR="007209B4" w:rsidRDefault="005D337F" w:rsidP="007209B4">
      <w:pPr>
        <w:pStyle w:val="Textosinformato"/>
        <w:jc w:val="center"/>
        <w:rPr>
          <w:noProof/>
        </w:rPr>
      </w:pPr>
      <w:r w:rsidRPr="005D337F">
        <w:rPr>
          <w:rFonts w:ascii="Arial Black" w:hAnsi="Arial Black"/>
          <w:sz w:val="52"/>
        </w:rPr>
        <w:fldChar w:fldCharType="begin"/>
      </w:r>
      <w:r w:rsidR="007209B4">
        <w:rPr>
          <w:rFonts w:ascii="Arial Black" w:hAnsi="Arial Black"/>
          <w:sz w:val="52"/>
        </w:rPr>
        <w:instrText xml:space="preserve"> TOC \o "1-3" \h \z </w:instrText>
      </w:r>
      <w:r w:rsidRPr="005D337F">
        <w:rPr>
          <w:rFonts w:ascii="Arial Black" w:hAnsi="Arial Black"/>
          <w:sz w:val="52"/>
        </w:rPr>
        <w:fldChar w:fldCharType="separate"/>
      </w:r>
    </w:p>
    <w:p w:rsidR="007209B4" w:rsidRDefault="005D337F" w:rsidP="007209B4">
      <w:pPr>
        <w:pStyle w:val="TDC1"/>
        <w:tabs>
          <w:tab w:val="left" w:pos="480"/>
          <w:tab w:val="right" w:leader="dot" w:pos="9590"/>
        </w:tabs>
        <w:rPr>
          <w:b w:val="0"/>
          <w:i w:val="0"/>
          <w:noProof/>
          <w:szCs w:val="24"/>
          <w:lang w:val="en-GB"/>
        </w:rPr>
      </w:pPr>
      <w:hyperlink w:anchor="_Toc495232081" w:history="1">
        <w:r w:rsidR="007209B4">
          <w:rPr>
            <w:rStyle w:val="Hipervnculo"/>
            <w:noProof/>
            <w:szCs w:val="36"/>
          </w:rPr>
          <w:t>1</w:t>
        </w:r>
        <w:r w:rsidR="007209B4">
          <w:rPr>
            <w:b w:val="0"/>
            <w:i w:val="0"/>
            <w:noProof/>
            <w:szCs w:val="24"/>
            <w:lang w:val="en-GB"/>
          </w:rPr>
          <w:tab/>
        </w:r>
        <w:r w:rsidR="007209B4">
          <w:rPr>
            <w:rStyle w:val="Hipervnculo"/>
            <w:noProof/>
            <w:szCs w:val="36"/>
          </w:rPr>
          <w:t>Introducción</w:t>
        </w:r>
        <w:r w:rsidR="007209B4">
          <w:rPr>
            <w:noProof/>
            <w:webHidden/>
          </w:rPr>
          <w:tab/>
        </w:r>
        <w:r>
          <w:rPr>
            <w:noProof/>
            <w:webHidden/>
          </w:rPr>
          <w:fldChar w:fldCharType="begin"/>
        </w:r>
        <w:r w:rsidR="007209B4">
          <w:rPr>
            <w:noProof/>
            <w:webHidden/>
          </w:rPr>
          <w:instrText xml:space="preserve"> PAGEREF _Toc495232081 \h </w:instrText>
        </w:r>
        <w:r>
          <w:rPr>
            <w:noProof/>
            <w:webHidden/>
          </w:rPr>
        </w:r>
        <w:r>
          <w:rPr>
            <w:noProof/>
            <w:webHidden/>
          </w:rPr>
          <w:fldChar w:fldCharType="separate"/>
        </w:r>
        <w:r w:rsidR="007209B4">
          <w:rPr>
            <w:noProof/>
            <w:webHidden/>
          </w:rPr>
          <w:t>3</w:t>
        </w:r>
        <w:r>
          <w:rPr>
            <w:noProof/>
            <w:webHidden/>
          </w:rPr>
          <w:fldChar w:fldCharType="end"/>
        </w:r>
      </w:hyperlink>
    </w:p>
    <w:p w:rsidR="007209B4" w:rsidRDefault="005D337F" w:rsidP="007209B4">
      <w:pPr>
        <w:pStyle w:val="TDC2"/>
        <w:tabs>
          <w:tab w:val="left" w:pos="960"/>
          <w:tab w:val="right" w:leader="dot" w:pos="9590"/>
        </w:tabs>
        <w:rPr>
          <w:b w:val="0"/>
          <w:noProof/>
          <w:sz w:val="24"/>
          <w:szCs w:val="24"/>
          <w:lang w:val="en-GB"/>
        </w:rPr>
      </w:pPr>
      <w:hyperlink w:anchor="_Toc495232082" w:history="1">
        <w:r w:rsidR="007209B4">
          <w:rPr>
            <w:rStyle w:val="Hipervnculo"/>
            <w:noProof/>
            <w:szCs w:val="28"/>
          </w:rPr>
          <w:t>1.1</w:t>
        </w:r>
        <w:r w:rsidR="007209B4">
          <w:rPr>
            <w:b w:val="0"/>
            <w:noProof/>
            <w:sz w:val="24"/>
            <w:szCs w:val="24"/>
            <w:lang w:val="en-GB"/>
          </w:rPr>
          <w:tab/>
        </w:r>
        <w:r w:rsidR="007209B4">
          <w:rPr>
            <w:rStyle w:val="Hipervnculo"/>
            <w:noProof/>
            <w:szCs w:val="28"/>
          </w:rPr>
          <w:t>Organización de la empresa</w:t>
        </w:r>
        <w:r w:rsidR="007209B4">
          <w:rPr>
            <w:noProof/>
            <w:webHidden/>
          </w:rPr>
          <w:tab/>
        </w:r>
        <w:r>
          <w:rPr>
            <w:noProof/>
            <w:webHidden/>
          </w:rPr>
          <w:fldChar w:fldCharType="begin"/>
        </w:r>
        <w:r w:rsidR="007209B4">
          <w:rPr>
            <w:noProof/>
            <w:webHidden/>
          </w:rPr>
          <w:instrText xml:space="preserve"> PAGEREF _Toc495232082 \h </w:instrText>
        </w:r>
        <w:r>
          <w:rPr>
            <w:noProof/>
            <w:webHidden/>
          </w:rPr>
        </w:r>
        <w:r>
          <w:rPr>
            <w:noProof/>
            <w:webHidden/>
          </w:rPr>
          <w:fldChar w:fldCharType="separate"/>
        </w:r>
        <w:r w:rsidR="007209B4">
          <w:rPr>
            <w:noProof/>
            <w:webHidden/>
          </w:rPr>
          <w:t>3</w:t>
        </w:r>
        <w:r>
          <w:rPr>
            <w:noProof/>
            <w:webHidden/>
          </w:rPr>
          <w:fldChar w:fldCharType="end"/>
        </w:r>
      </w:hyperlink>
    </w:p>
    <w:p w:rsidR="007209B4" w:rsidRDefault="005D337F" w:rsidP="007209B4">
      <w:pPr>
        <w:pStyle w:val="TDC1"/>
        <w:tabs>
          <w:tab w:val="left" w:pos="480"/>
          <w:tab w:val="right" w:leader="dot" w:pos="9590"/>
        </w:tabs>
        <w:rPr>
          <w:b w:val="0"/>
          <w:i w:val="0"/>
          <w:noProof/>
          <w:szCs w:val="24"/>
          <w:lang w:val="en-GB"/>
        </w:rPr>
      </w:pPr>
      <w:hyperlink w:anchor="_Toc495232083" w:history="1">
        <w:r w:rsidR="007209B4">
          <w:rPr>
            <w:rStyle w:val="Hipervnculo"/>
            <w:noProof/>
            <w:szCs w:val="36"/>
          </w:rPr>
          <w:t>2</w:t>
        </w:r>
        <w:r w:rsidR="007209B4">
          <w:rPr>
            <w:b w:val="0"/>
            <w:i w:val="0"/>
            <w:noProof/>
            <w:szCs w:val="24"/>
            <w:lang w:val="en-GB"/>
          </w:rPr>
          <w:tab/>
        </w:r>
        <w:r w:rsidR="003E34DB">
          <w:rPr>
            <w:rStyle w:val="Hipervnculo"/>
            <w:noProof/>
            <w:szCs w:val="36"/>
          </w:rPr>
          <w:t>Gestión de Producto</w:t>
        </w:r>
        <w:r w:rsidR="007209B4">
          <w:rPr>
            <w:noProof/>
            <w:webHidden/>
          </w:rPr>
          <w:tab/>
        </w:r>
        <w:r w:rsidR="008539CD">
          <w:rPr>
            <w:noProof/>
            <w:webHidden/>
          </w:rPr>
          <w:t>3</w:t>
        </w:r>
      </w:hyperlink>
    </w:p>
    <w:p w:rsidR="007209B4" w:rsidRDefault="005D337F" w:rsidP="007209B4">
      <w:pPr>
        <w:pStyle w:val="TDC2"/>
        <w:tabs>
          <w:tab w:val="left" w:pos="960"/>
          <w:tab w:val="right" w:leader="dot" w:pos="9590"/>
        </w:tabs>
        <w:rPr>
          <w:b w:val="0"/>
          <w:noProof/>
          <w:sz w:val="24"/>
          <w:szCs w:val="24"/>
          <w:lang w:val="en-GB"/>
        </w:rPr>
      </w:pPr>
      <w:hyperlink w:anchor="_Toc495232084" w:history="1">
        <w:r w:rsidR="007209B4">
          <w:rPr>
            <w:rStyle w:val="Hipervnculo"/>
            <w:noProof/>
            <w:szCs w:val="28"/>
          </w:rPr>
          <w:t>2.1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3</w:t>
        </w:r>
      </w:hyperlink>
    </w:p>
    <w:p w:rsidR="007209B4" w:rsidRDefault="005D337F" w:rsidP="007209B4">
      <w:pPr>
        <w:pStyle w:val="TDC2"/>
        <w:tabs>
          <w:tab w:val="left" w:pos="960"/>
          <w:tab w:val="right" w:leader="dot" w:pos="9590"/>
        </w:tabs>
        <w:rPr>
          <w:b w:val="0"/>
          <w:noProof/>
          <w:sz w:val="24"/>
          <w:szCs w:val="24"/>
          <w:lang w:val="en-GB"/>
        </w:rPr>
      </w:pPr>
      <w:hyperlink w:anchor="_Toc495232085" w:history="1">
        <w:r w:rsidR="007209B4">
          <w:rPr>
            <w:rStyle w:val="Hipervnculo"/>
            <w:noProof/>
            <w:szCs w:val="28"/>
          </w:rPr>
          <w:t>2.2</w:t>
        </w:r>
        <w:r w:rsidR="007209B4">
          <w:rPr>
            <w:b w:val="0"/>
            <w:noProof/>
            <w:sz w:val="24"/>
            <w:szCs w:val="24"/>
            <w:lang w:val="en-GB"/>
          </w:rPr>
          <w:tab/>
        </w:r>
        <w:r w:rsidR="007209B4">
          <w:rPr>
            <w:rStyle w:val="Hipervnculo"/>
            <w:noProof/>
            <w:szCs w:val="28"/>
          </w:rPr>
          <w:t>Requisitos</w:t>
        </w:r>
        <w:r w:rsidR="007209B4">
          <w:rPr>
            <w:noProof/>
            <w:webHidden/>
          </w:rPr>
          <w:tab/>
        </w:r>
        <w:r w:rsidR="008539CD">
          <w:rPr>
            <w:noProof/>
            <w:webHidden/>
          </w:rPr>
          <w:t>3</w:t>
        </w:r>
      </w:hyperlink>
    </w:p>
    <w:p w:rsidR="007209B4" w:rsidRDefault="005D337F" w:rsidP="007209B4">
      <w:pPr>
        <w:pStyle w:val="TDC1"/>
        <w:tabs>
          <w:tab w:val="left" w:pos="480"/>
          <w:tab w:val="right" w:leader="dot" w:pos="9590"/>
        </w:tabs>
        <w:rPr>
          <w:b w:val="0"/>
          <w:i w:val="0"/>
          <w:noProof/>
          <w:szCs w:val="24"/>
          <w:lang w:val="en-GB"/>
        </w:rPr>
      </w:pPr>
      <w:hyperlink w:anchor="_Toc495232086" w:history="1">
        <w:r w:rsidR="007209B4">
          <w:rPr>
            <w:rStyle w:val="Hipervnculo"/>
            <w:noProof/>
            <w:szCs w:val="36"/>
          </w:rPr>
          <w:t>3</w:t>
        </w:r>
        <w:r w:rsidR="007209B4">
          <w:rPr>
            <w:b w:val="0"/>
            <w:i w:val="0"/>
            <w:noProof/>
            <w:szCs w:val="24"/>
            <w:lang w:val="en-GB"/>
          </w:rPr>
          <w:tab/>
        </w:r>
        <w:r w:rsidR="007209B4">
          <w:rPr>
            <w:rStyle w:val="Hipervnculo"/>
            <w:noProof/>
            <w:szCs w:val="36"/>
          </w:rPr>
          <w:t xml:space="preserve">Gestión de </w:t>
        </w:r>
        <w:r w:rsidR="003E34DB">
          <w:rPr>
            <w:rStyle w:val="Hipervnculo"/>
            <w:noProof/>
            <w:szCs w:val="36"/>
          </w:rPr>
          <w:t>C</w:t>
        </w:r>
        <w:r w:rsidR="007209B4">
          <w:rPr>
            <w:rStyle w:val="Hipervnculo"/>
            <w:noProof/>
            <w:szCs w:val="36"/>
          </w:rPr>
          <w:t>lientes</w:t>
        </w:r>
        <w:r w:rsidR="007209B4">
          <w:rPr>
            <w:noProof/>
            <w:webHidden/>
          </w:rPr>
          <w:tab/>
        </w:r>
        <w:r w:rsidR="008539CD">
          <w:rPr>
            <w:noProof/>
            <w:webHidden/>
          </w:rPr>
          <w:t>4</w:t>
        </w:r>
      </w:hyperlink>
    </w:p>
    <w:p w:rsidR="007209B4" w:rsidRDefault="005D337F" w:rsidP="007209B4">
      <w:pPr>
        <w:pStyle w:val="TDC2"/>
        <w:tabs>
          <w:tab w:val="left" w:pos="960"/>
          <w:tab w:val="right" w:leader="dot" w:pos="9590"/>
        </w:tabs>
        <w:rPr>
          <w:b w:val="0"/>
          <w:noProof/>
          <w:sz w:val="24"/>
          <w:szCs w:val="24"/>
          <w:lang w:val="en-GB"/>
        </w:rPr>
      </w:pPr>
      <w:hyperlink w:anchor="_Toc495232087" w:history="1">
        <w:r w:rsidR="007209B4">
          <w:rPr>
            <w:rStyle w:val="Hipervnculo"/>
            <w:noProof/>
            <w:szCs w:val="28"/>
          </w:rPr>
          <w:t>3.1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4</w:t>
        </w:r>
      </w:hyperlink>
    </w:p>
    <w:p w:rsidR="007209B4" w:rsidRDefault="005D337F" w:rsidP="007209B4">
      <w:pPr>
        <w:pStyle w:val="TDC2"/>
        <w:tabs>
          <w:tab w:val="left" w:pos="960"/>
          <w:tab w:val="right" w:leader="dot" w:pos="9590"/>
        </w:tabs>
        <w:rPr>
          <w:b w:val="0"/>
          <w:noProof/>
          <w:sz w:val="24"/>
          <w:szCs w:val="24"/>
          <w:lang w:val="en-GB"/>
        </w:rPr>
      </w:pPr>
      <w:hyperlink w:anchor="_Toc495232088" w:history="1">
        <w:r w:rsidR="007209B4">
          <w:rPr>
            <w:rStyle w:val="Hipervnculo"/>
            <w:noProof/>
            <w:szCs w:val="28"/>
          </w:rPr>
          <w:t>3.2</w:t>
        </w:r>
        <w:r w:rsidR="007209B4">
          <w:rPr>
            <w:b w:val="0"/>
            <w:noProof/>
            <w:sz w:val="24"/>
            <w:szCs w:val="24"/>
            <w:lang w:val="en-GB"/>
          </w:rPr>
          <w:tab/>
        </w:r>
        <w:r w:rsidR="007209B4">
          <w:rPr>
            <w:rStyle w:val="Hipervnculo"/>
            <w:noProof/>
            <w:szCs w:val="28"/>
          </w:rPr>
          <w:t>Requisitos</w:t>
        </w:r>
        <w:r w:rsidR="007209B4">
          <w:rPr>
            <w:noProof/>
            <w:webHidden/>
          </w:rPr>
          <w:tab/>
        </w:r>
        <w:r w:rsidR="008539CD">
          <w:rPr>
            <w:noProof/>
            <w:webHidden/>
          </w:rPr>
          <w:t>4</w:t>
        </w:r>
      </w:hyperlink>
    </w:p>
    <w:p w:rsidR="007209B4" w:rsidRDefault="005D337F" w:rsidP="007209B4">
      <w:pPr>
        <w:pStyle w:val="TDC1"/>
        <w:tabs>
          <w:tab w:val="left" w:pos="480"/>
          <w:tab w:val="right" w:leader="dot" w:pos="9590"/>
        </w:tabs>
        <w:rPr>
          <w:b w:val="0"/>
          <w:i w:val="0"/>
          <w:noProof/>
          <w:szCs w:val="24"/>
          <w:lang w:val="en-GB"/>
        </w:rPr>
      </w:pPr>
      <w:hyperlink w:anchor="_Toc495232089" w:history="1">
        <w:r w:rsidR="007209B4">
          <w:rPr>
            <w:rStyle w:val="Hipervnculo"/>
            <w:noProof/>
            <w:szCs w:val="36"/>
          </w:rPr>
          <w:t>4</w:t>
        </w:r>
        <w:r w:rsidR="007209B4">
          <w:rPr>
            <w:b w:val="0"/>
            <w:i w:val="0"/>
            <w:noProof/>
            <w:szCs w:val="24"/>
            <w:lang w:val="en-GB"/>
          </w:rPr>
          <w:tab/>
        </w:r>
        <w:r w:rsidR="007209B4">
          <w:rPr>
            <w:rStyle w:val="Hipervnculo"/>
            <w:noProof/>
            <w:szCs w:val="36"/>
          </w:rPr>
          <w:t xml:space="preserve">Gestión de </w:t>
        </w:r>
        <w:r w:rsidR="003E34DB">
          <w:rPr>
            <w:rStyle w:val="Hipervnculo"/>
            <w:noProof/>
            <w:szCs w:val="36"/>
          </w:rPr>
          <w:t>Facturación</w:t>
        </w:r>
        <w:r w:rsidR="007209B4">
          <w:rPr>
            <w:noProof/>
            <w:webHidden/>
          </w:rPr>
          <w:tab/>
        </w:r>
        <w:r w:rsidR="008539CD">
          <w:rPr>
            <w:noProof/>
            <w:webHidden/>
          </w:rPr>
          <w:t>5</w:t>
        </w:r>
      </w:hyperlink>
    </w:p>
    <w:p w:rsidR="007209B4" w:rsidRDefault="005D337F" w:rsidP="007209B4">
      <w:pPr>
        <w:pStyle w:val="TDC2"/>
        <w:tabs>
          <w:tab w:val="left" w:pos="960"/>
          <w:tab w:val="right" w:leader="dot" w:pos="9590"/>
        </w:tabs>
        <w:rPr>
          <w:b w:val="0"/>
          <w:noProof/>
          <w:sz w:val="24"/>
          <w:szCs w:val="24"/>
          <w:lang w:val="en-GB"/>
        </w:rPr>
      </w:pPr>
      <w:hyperlink w:anchor="_Toc495232090" w:history="1">
        <w:r w:rsidR="007209B4">
          <w:rPr>
            <w:rStyle w:val="Hipervnculo"/>
            <w:noProof/>
            <w:szCs w:val="28"/>
          </w:rPr>
          <w:t>4.1</w:t>
        </w:r>
        <w:r w:rsidR="007209B4">
          <w:rPr>
            <w:b w:val="0"/>
            <w:noProof/>
            <w:sz w:val="24"/>
            <w:szCs w:val="24"/>
            <w:lang w:val="en-GB"/>
          </w:rPr>
          <w:tab/>
        </w:r>
        <w:r w:rsidR="007209B4">
          <w:rPr>
            <w:rStyle w:val="Hipervnculo"/>
            <w:noProof/>
            <w:szCs w:val="28"/>
          </w:rPr>
          <w:t>Situación actual</w:t>
        </w:r>
        <w:r w:rsidR="007209B4">
          <w:rPr>
            <w:noProof/>
            <w:webHidden/>
          </w:rPr>
          <w:tab/>
        </w:r>
        <w:r w:rsidR="008539CD">
          <w:rPr>
            <w:noProof/>
            <w:webHidden/>
          </w:rPr>
          <w:t>5</w:t>
        </w:r>
      </w:hyperlink>
    </w:p>
    <w:p w:rsidR="007209B4" w:rsidRDefault="005D337F" w:rsidP="007209B4">
      <w:pPr>
        <w:pStyle w:val="TDC2"/>
        <w:tabs>
          <w:tab w:val="left" w:pos="960"/>
          <w:tab w:val="right" w:leader="dot" w:pos="9590"/>
        </w:tabs>
        <w:rPr>
          <w:b w:val="0"/>
          <w:noProof/>
          <w:sz w:val="24"/>
          <w:szCs w:val="24"/>
          <w:lang w:val="en-GB"/>
        </w:rPr>
      </w:pPr>
      <w:hyperlink w:anchor="_Toc495232091" w:history="1">
        <w:r w:rsidR="007209B4">
          <w:rPr>
            <w:rStyle w:val="Hipervnculo"/>
            <w:noProof/>
            <w:szCs w:val="28"/>
          </w:rPr>
          <w:t>4.2</w:t>
        </w:r>
        <w:r w:rsidR="007209B4">
          <w:rPr>
            <w:b w:val="0"/>
            <w:noProof/>
            <w:sz w:val="24"/>
            <w:szCs w:val="24"/>
            <w:lang w:val="en-GB"/>
          </w:rPr>
          <w:tab/>
        </w:r>
        <w:r w:rsidR="007209B4">
          <w:rPr>
            <w:rStyle w:val="Hipervnculo"/>
            <w:noProof/>
            <w:szCs w:val="28"/>
          </w:rPr>
          <w:t>Requisitos</w:t>
        </w:r>
        <w:r w:rsidR="007209B4">
          <w:rPr>
            <w:noProof/>
            <w:webHidden/>
          </w:rPr>
          <w:tab/>
        </w:r>
        <w:r w:rsidR="00894016">
          <w:rPr>
            <w:noProof/>
            <w:webHidden/>
          </w:rPr>
          <w:t>5</w:t>
        </w:r>
      </w:hyperlink>
    </w:p>
    <w:p w:rsidR="007209B4" w:rsidRDefault="005D337F" w:rsidP="007209B4">
      <w:pPr>
        <w:pStyle w:val="TDC1"/>
        <w:tabs>
          <w:tab w:val="left" w:pos="480"/>
          <w:tab w:val="right" w:leader="dot" w:pos="9590"/>
        </w:tabs>
        <w:rPr>
          <w:b w:val="0"/>
          <w:i w:val="0"/>
          <w:noProof/>
          <w:szCs w:val="24"/>
          <w:lang w:val="en-GB"/>
        </w:rPr>
      </w:pPr>
      <w:hyperlink w:anchor="_Toc495232092" w:history="1">
        <w:r w:rsidR="007209B4">
          <w:rPr>
            <w:rStyle w:val="Hipervnculo"/>
            <w:noProof/>
            <w:szCs w:val="36"/>
          </w:rPr>
          <w:t>5</w:t>
        </w:r>
        <w:r w:rsidR="007209B4">
          <w:rPr>
            <w:b w:val="0"/>
            <w:i w:val="0"/>
            <w:noProof/>
            <w:szCs w:val="24"/>
            <w:lang w:val="en-GB"/>
          </w:rPr>
          <w:tab/>
        </w:r>
        <w:r w:rsidR="003E34DB">
          <w:rPr>
            <w:rStyle w:val="Hipervnculo"/>
            <w:noProof/>
            <w:szCs w:val="36"/>
          </w:rPr>
          <w:t>Gestion de Inventario</w:t>
        </w:r>
        <w:r w:rsidR="007209B4">
          <w:rPr>
            <w:noProof/>
            <w:webHidden/>
          </w:rPr>
          <w:tab/>
        </w:r>
        <w:r w:rsidR="008539CD">
          <w:rPr>
            <w:noProof/>
            <w:webHidden/>
          </w:rPr>
          <w:t>6</w:t>
        </w:r>
      </w:hyperlink>
    </w:p>
    <w:p w:rsidR="007209B4" w:rsidRDefault="005D337F" w:rsidP="007209B4">
      <w:pPr>
        <w:pStyle w:val="TDC2"/>
        <w:tabs>
          <w:tab w:val="left" w:pos="960"/>
          <w:tab w:val="right" w:leader="dot" w:pos="9590"/>
        </w:tabs>
        <w:rPr>
          <w:b w:val="0"/>
          <w:noProof/>
          <w:sz w:val="24"/>
          <w:szCs w:val="24"/>
          <w:lang w:val="en-GB"/>
        </w:rPr>
      </w:pPr>
      <w:hyperlink w:anchor="_Toc495232093" w:history="1">
        <w:r w:rsidR="007209B4">
          <w:rPr>
            <w:rStyle w:val="Hipervnculo"/>
            <w:noProof/>
            <w:szCs w:val="28"/>
          </w:rPr>
          <w:t>5.1</w:t>
        </w:r>
        <w:r w:rsidR="007209B4">
          <w:rPr>
            <w:b w:val="0"/>
            <w:noProof/>
            <w:sz w:val="24"/>
            <w:szCs w:val="24"/>
            <w:lang w:val="en-GB"/>
          </w:rPr>
          <w:tab/>
        </w:r>
        <w:r w:rsidR="007209B4">
          <w:rPr>
            <w:rStyle w:val="Hipervnculo"/>
            <w:noProof/>
            <w:szCs w:val="28"/>
          </w:rPr>
          <w:t>Situación actual</w:t>
        </w:r>
        <w:r w:rsidR="007209B4">
          <w:rPr>
            <w:noProof/>
            <w:webHidden/>
          </w:rPr>
          <w:tab/>
        </w:r>
        <w:r w:rsidR="008539CD">
          <w:rPr>
            <w:b w:val="0"/>
            <w:noProof/>
            <w:webHidden/>
          </w:rPr>
          <w:t>6</w:t>
        </w:r>
      </w:hyperlink>
    </w:p>
    <w:p w:rsidR="007209B4" w:rsidRDefault="005D337F" w:rsidP="007209B4">
      <w:pPr>
        <w:pStyle w:val="TDC2"/>
        <w:tabs>
          <w:tab w:val="left" w:pos="960"/>
          <w:tab w:val="right" w:leader="dot" w:pos="9590"/>
        </w:tabs>
        <w:rPr>
          <w:b w:val="0"/>
          <w:noProof/>
          <w:sz w:val="24"/>
          <w:szCs w:val="24"/>
          <w:lang w:val="en-GB"/>
        </w:rPr>
      </w:pPr>
      <w:hyperlink w:anchor="_Toc495232094" w:history="1">
        <w:r w:rsidR="007209B4">
          <w:rPr>
            <w:rStyle w:val="Hipervnculo"/>
            <w:noProof/>
            <w:szCs w:val="28"/>
          </w:rPr>
          <w:t>5.2</w:t>
        </w:r>
        <w:r w:rsidR="007209B4">
          <w:rPr>
            <w:b w:val="0"/>
            <w:noProof/>
            <w:sz w:val="24"/>
            <w:szCs w:val="24"/>
            <w:lang w:val="en-GB"/>
          </w:rPr>
          <w:tab/>
        </w:r>
        <w:r w:rsidR="008539CD">
          <w:rPr>
            <w:rStyle w:val="Hipervnculo"/>
            <w:noProof/>
            <w:szCs w:val="28"/>
          </w:rPr>
          <w:t>Requisitos</w:t>
        </w:r>
        <w:r w:rsidR="007209B4">
          <w:rPr>
            <w:noProof/>
            <w:webHidden/>
          </w:rPr>
          <w:tab/>
        </w:r>
        <w:r w:rsidR="008539CD">
          <w:rPr>
            <w:noProof/>
            <w:webHidden/>
          </w:rPr>
          <w:t>6</w:t>
        </w:r>
      </w:hyperlink>
    </w:p>
    <w:p w:rsidR="007209B4" w:rsidRDefault="005D337F" w:rsidP="007209B4">
      <w:pPr>
        <w:rPr>
          <w:sz w:val="24"/>
        </w:rPr>
      </w:pPr>
      <w:r>
        <w:rPr>
          <w:sz w:val="24"/>
        </w:rPr>
        <w:fldChar w:fldCharType="end"/>
      </w:r>
    </w:p>
    <w:p w:rsidR="007209B4" w:rsidRDefault="007209B4" w:rsidP="007209B4"/>
    <w:p w:rsidR="007209B4" w:rsidRDefault="007209B4" w:rsidP="007209B4"/>
    <w:p w:rsidR="00D26FC0" w:rsidRDefault="00D26FC0" w:rsidP="007209B4"/>
    <w:p w:rsidR="00D26FC0" w:rsidRDefault="00D26FC0" w:rsidP="007209B4"/>
    <w:p w:rsidR="00D26FC0" w:rsidRDefault="00D26FC0" w:rsidP="007209B4"/>
    <w:p w:rsidR="00D26FC0" w:rsidRDefault="00D26FC0" w:rsidP="007209B4"/>
    <w:p w:rsidR="00D26FC0" w:rsidRDefault="00D26FC0" w:rsidP="007209B4"/>
    <w:p w:rsidR="007209B4" w:rsidRDefault="007209B4" w:rsidP="007209B4"/>
    <w:p w:rsidR="007209B4" w:rsidRDefault="007209B4" w:rsidP="007209B4"/>
    <w:p w:rsidR="00D16A1D" w:rsidRDefault="00D16A1D" w:rsidP="007209B4"/>
    <w:p w:rsidR="00D16A1D" w:rsidRPr="00D16A1D" w:rsidRDefault="00D16A1D" w:rsidP="00D16A1D">
      <w:pPr>
        <w:rPr>
          <w:rFonts w:ascii="Times New Roman" w:hAnsi="Times New Roman" w:cs="Times New Roman"/>
          <w:b/>
          <w:sz w:val="28"/>
          <w:szCs w:val="28"/>
        </w:rPr>
      </w:pPr>
      <w:r>
        <w:rPr>
          <w:rFonts w:ascii="Times New Roman" w:hAnsi="Times New Roman" w:cs="Times New Roman"/>
          <w:b/>
          <w:sz w:val="28"/>
          <w:szCs w:val="28"/>
        </w:rPr>
        <w:t xml:space="preserve">1 </w:t>
      </w:r>
      <w:r w:rsidRPr="00D16A1D">
        <w:rPr>
          <w:rFonts w:ascii="Times New Roman" w:hAnsi="Times New Roman" w:cs="Times New Roman"/>
          <w:b/>
          <w:sz w:val="28"/>
          <w:szCs w:val="28"/>
        </w:rPr>
        <w:t>Introducción</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Comercial Las Lomas  es una empresa de compra -venta de productos que  realiza compras a una empresa Productora y se dedica a vender estos productos en supermercados  que van desde Concepción a Puerto Montt.</w:t>
      </w:r>
    </w:p>
    <w:p w:rsidR="00D16A1D" w:rsidRPr="00D16A1D" w:rsidRDefault="00D16A1D" w:rsidP="00D16A1D">
      <w:pPr>
        <w:rPr>
          <w:rFonts w:ascii="Times New Roman" w:hAnsi="Times New Roman" w:cs="Times New Roman"/>
          <w:b/>
          <w:bCs/>
          <w:sz w:val="24"/>
          <w:szCs w:val="24"/>
        </w:rPr>
      </w:pPr>
      <w:r w:rsidRPr="00D16A1D">
        <w:rPr>
          <w:rFonts w:ascii="Times New Roman" w:hAnsi="Times New Roman" w:cs="Times New Roman"/>
          <w:sz w:val="24"/>
          <w:szCs w:val="24"/>
        </w:rPr>
        <w:t>El encargado de la empresa viaja a través de estos supermercados ofreciendo los productos  de la empresa Productora y a medida que va vendiendo  se va comunicando con la empresa  para qu</w:t>
      </w:r>
      <w:r>
        <w:rPr>
          <w:rFonts w:ascii="Times New Roman" w:hAnsi="Times New Roman" w:cs="Times New Roman"/>
          <w:sz w:val="24"/>
          <w:szCs w:val="24"/>
        </w:rPr>
        <w:t>e se distribuyan los productos</w:t>
      </w:r>
      <w:r w:rsidRPr="00D16A1D">
        <w:rPr>
          <w:rFonts w:ascii="Times New Roman" w:hAnsi="Times New Roman" w:cs="Times New Roman"/>
          <w:sz w:val="24"/>
          <w:szCs w:val="24"/>
        </w:rPr>
        <w:t>.</w:t>
      </w:r>
    </w:p>
    <w:p w:rsidR="00D16A1D" w:rsidRDefault="00D16A1D" w:rsidP="007209B4"/>
    <w:p w:rsidR="007209B4" w:rsidRPr="00D16A1D" w:rsidRDefault="007209B4" w:rsidP="007209B4">
      <w:pPr>
        <w:pStyle w:val="Ttulo2"/>
        <w:rPr>
          <w:rFonts w:ascii="Times New Roman" w:hAnsi="Times New Roman"/>
          <w:i w:val="0"/>
        </w:rPr>
      </w:pPr>
      <w:bookmarkStart w:id="0" w:name="_Toc495232082"/>
      <w:r w:rsidRPr="00D16A1D">
        <w:rPr>
          <w:rFonts w:ascii="Times New Roman" w:hAnsi="Times New Roman"/>
          <w:i w:val="0"/>
        </w:rPr>
        <w:t>Organización de la empresa</w:t>
      </w:r>
      <w:bookmarkEnd w:id="0"/>
      <w:r w:rsidRPr="00D16A1D">
        <w:rPr>
          <w:rFonts w:ascii="Times New Roman" w:hAnsi="Times New Roman"/>
          <w:i w:val="0"/>
        </w:rPr>
        <w:t xml:space="preserve"> </w:t>
      </w:r>
    </w:p>
    <w:p w:rsidR="007209B4" w:rsidRDefault="007209B4" w:rsidP="007209B4"/>
    <w:p w:rsidR="007209B4" w:rsidRDefault="007209B4" w:rsidP="007209B4">
      <w:pPr>
        <w:rPr>
          <w:rFonts w:ascii="Times New Roman" w:hAnsi="Times New Roman" w:cs="Times New Roman"/>
          <w:sz w:val="24"/>
          <w:szCs w:val="24"/>
        </w:rPr>
      </w:pPr>
      <w:r>
        <w:rPr>
          <w:rFonts w:ascii="Times New Roman" w:hAnsi="Times New Roman" w:cs="Times New Roman"/>
          <w:sz w:val="24"/>
          <w:szCs w:val="24"/>
        </w:rPr>
        <w:t>La empresa Comercial Las Lomas es una empresa individual de responsabilidad limitada (E.I.R.), por lo tanto solo está a cargo de una persona, quien  toma las decisiones que afectan al funcionamiento de la empresa. Además de tratar con los proveedores y los clientes la compra venta de los productos.</w:t>
      </w:r>
    </w:p>
    <w:p w:rsidR="007209B4" w:rsidRPr="00D16A1D" w:rsidRDefault="007209B4" w:rsidP="007209B4">
      <w:pPr>
        <w:pStyle w:val="Ttulo1"/>
        <w:rPr>
          <w:rFonts w:ascii="Times New Roman" w:hAnsi="Times New Roman"/>
          <w:sz w:val="32"/>
          <w:szCs w:val="32"/>
        </w:rPr>
      </w:pPr>
      <w:r w:rsidRPr="00D16A1D">
        <w:rPr>
          <w:rFonts w:ascii="Times New Roman" w:hAnsi="Times New Roman"/>
          <w:sz w:val="32"/>
          <w:szCs w:val="32"/>
        </w:rPr>
        <w:t xml:space="preserve">Gestión de Productos </w:t>
      </w:r>
    </w:p>
    <w:p w:rsidR="007209B4" w:rsidRDefault="007209B4" w:rsidP="00E142E9">
      <w:pPr>
        <w:pStyle w:val="Ttulo2"/>
        <w:rPr>
          <w:rFonts w:ascii="Times New Roman" w:hAnsi="Times New Roman"/>
          <w:i w:val="0"/>
        </w:rPr>
      </w:pPr>
      <w:r w:rsidRPr="00E142E9">
        <w:rPr>
          <w:rFonts w:ascii="Times New Roman" w:hAnsi="Times New Roman"/>
          <w:i w:val="0"/>
        </w:rPr>
        <w:t xml:space="preserve">Situación Actual </w:t>
      </w:r>
    </w:p>
    <w:p w:rsidR="00E142E9" w:rsidRDefault="00E142E9" w:rsidP="00E142E9">
      <w:pPr>
        <w:rPr>
          <w:lang w:val="es-ES_tradnl"/>
        </w:rPr>
      </w:pPr>
    </w:p>
    <w:p w:rsidR="00B06422" w:rsidRDefault="00E142E9" w:rsidP="00E142E9">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 gestión actual de la empresa es ineficiente, ya que </w:t>
      </w:r>
      <w:r w:rsidR="00305C44">
        <w:rPr>
          <w:rFonts w:ascii="Times New Roman" w:hAnsi="Times New Roman" w:cs="Times New Roman"/>
          <w:sz w:val="24"/>
          <w:szCs w:val="24"/>
          <w:lang w:val="es-ES_tradnl"/>
        </w:rPr>
        <w:t xml:space="preserve">cada </w:t>
      </w:r>
      <w:r w:rsidR="00D26FC0">
        <w:rPr>
          <w:rFonts w:ascii="Times New Roman" w:hAnsi="Times New Roman" w:cs="Times New Roman"/>
          <w:sz w:val="24"/>
          <w:szCs w:val="24"/>
          <w:lang w:val="es-ES_tradnl"/>
        </w:rPr>
        <w:t>vez que se compra</w:t>
      </w:r>
      <w:r w:rsidR="00B06422">
        <w:rPr>
          <w:rFonts w:ascii="Times New Roman" w:hAnsi="Times New Roman" w:cs="Times New Roman"/>
          <w:sz w:val="24"/>
          <w:szCs w:val="24"/>
          <w:lang w:val="es-ES_tradnl"/>
        </w:rPr>
        <w:t>n</w:t>
      </w:r>
      <w:r w:rsidR="00305C44">
        <w:rPr>
          <w:rFonts w:ascii="Times New Roman" w:hAnsi="Times New Roman" w:cs="Times New Roman"/>
          <w:sz w:val="24"/>
          <w:szCs w:val="24"/>
          <w:lang w:val="es-ES_tradnl"/>
        </w:rPr>
        <w:t xml:space="preserve"> productos al</w:t>
      </w:r>
      <w:r w:rsidR="00B06422">
        <w:rPr>
          <w:rFonts w:ascii="Times New Roman" w:hAnsi="Times New Roman" w:cs="Times New Roman"/>
          <w:sz w:val="24"/>
          <w:szCs w:val="24"/>
          <w:lang w:val="es-ES_tradnl"/>
        </w:rPr>
        <w:t xml:space="preserve"> proveedor se debe anotar </w:t>
      </w:r>
      <w:r w:rsidR="00D26FC0">
        <w:rPr>
          <w:rFonts w:ascii="Times New Roman" w:hAnsi="Times New Roman" w:cs="Times New Roman"/>
          <w:sz w:val="24"/>
          <w:szCs w:val="24"/>
          <w:lang w:val="es-ES_tradnl"/>
        </w:rPr>
        <w:t>en planillas</w:t>
      </w:r>
      <w:r w:rsidR="00B06422">
        <w:rPr>
          <w:rFonts w:ascii="Times New Roman" w:hAnsi="Times New Roman" w:cs="Times New Roman"/>
          <w:sz w:val="24"/>
          <w:szCs w:val="24"/>
          <w:lang w:val="es-ES_tradnl"/>
        </w:rPr>
        <w:t xml:space="preserve">, y a la vez cuando se vendan los productos a los distintos clientes se debe fijar en </w:t>
      </w:r>
      <w:r w:rsidR="00D26FC0">
        <w:rPr>
          <w:rFonts w:ascii="Times New Roman" w:hAnsi="Times New Roman" w:cs="Times New Roman"/>
          <w:sz w:val="24"/>
          <w:szCs w:val="24"/>
          <w:lang w:val="es-ES_tradnl"/>
        </w:rPr>
        <w:t>las planillas</w:t>
      </w:r>
      <w:r w:rsidR="00B06422">
        <w:rPr>
          <w:rFonts w:ascii="Times New Roman" w:hAnsi="Times New Roman" w:cs="Times New Roman"/>
          <w:sz w:val="24"/>
          <w:szCs w:val="24"/>
          <w:lang w:val="es-ES_tradnl"/>
        </w:rPr>
        <w:t xml:space="preserve"> si existe</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productos disponibles para la venta. Esto puede producir muchos errores ya que si no están bien anotados </w:t>
      </w:r>
      <w:r w:rsidR="00D26FC0">
        <w:rPr>
          <w:rFonts w:ascii="Times New Roman" w:hAnsi="Times New Roman" w:cs="Times New Roman"/>
          <w:sz w:val="24"/>
          <w:szCs w:val="24"/>
          <w:lang w:val="es-ES_tradnl"/>
        </w:rPr>
        <w:t xml:space="preserve">se </w:t>
      </w:r>
      <w:r w:rsidR="00B06422">
        <w:rPr>
          <w:rFonts w:ascii="Times New Roman" w:hAnsi="Times New Roman" w:cs="Times New Roman"/>
          <w:sz w:val="24"/>
          <w:szCs w:val="24"/>
          <w:lang w:val="es-ES_tradnl"/>
        </w:rPr>
        <w:t>puede</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vende</w:t>
      </w:r>
      <w:r w:rsidR="00D26FC0">
        <w:rPr>
          <w:rFonts w:ascii="Times New Roman" w:hAnsi="Times New Roman" w:cs="Times New Roman"/>
          <w:sz w:val="24"/>
          <w:szCs w:val="24"/>
          <w:lang w:val="es-ES_tradnl"/>
        </w:rPr>
        <w:t>r productos</w:t>
      </w:r>
      <w:r w:rsidR="00B06422">
        <w:rPr>
          <w:rFonts w:ascii="Times New Roman" w:hAnsi="Times New Roman" w:cs="Times New Roman"/>
          <w:sz w:val="24"/>
          <w:szCs w:val="24"/>
          <w:lang w:val="es-ES_tradnl"/>
        </w:rPr>
        <w:t xml:space="preserve"> que actualmente no </w:t>
      </w:r>
      <w:r w:rsidR="00D26FC0">
        <w:rPr>
          <w:rFonts w:ascii="Times New Roman" w:hAnsi="Times New Roman" w:cs="Times New Roman"/>
          <w:sz w:val="24"/>
          <w:szCs w:val="24"/>
          <w:lang w:val="es-ES_tradnl"/>
        </w:rPr>
        <w:t>están disponibles</w:t>
      </w:r>
      <w:r w:rsidR="00B06422">
        <w:rPr>
          <w:rFonts w:ascii="Times New Roman" w:hAnsi="Times New Roman" w:cs="Times New Roman"/>
          <w:sz w:val="24"/>
          <w:szCs w:val="24"/>
          <w:lang w:val="es-ES_tradnl"/>
        </w:rPr>
        <w:t>, como también puede  que se tenga</w:t>
      </w:r>
      <w:r w:rsidR="00D26FC0">
        <w:rPr>
          <w:rFonts w:ascii="Times New Roman" w:hAnsi="Times New Roman" w:cs="Times New Roman"/>
          <w:sz w:val="24"/>
          <w:szCs w:val="24"/>
          <w:lang w:val="es-ES_tradnl"/>
        </w:rPr>
        <w:t>n</w:t>
      </w:r>
      <w:r w:rsidR="00B06422">
        <w:rPr>
          <w:rFonts w:ascii="Times New Roman" w:hAnsi="Times New Roman" w:cs="Times New Roman"/>
          <w:sz w:val="24"/>
          <w:szCs w:val="24"/>
          <w:lang w:val="es-ES_tradnl"/>
        </w:rPr>
        <w:t xml:space="preserve"> productos </w:t>
      </w:r>
      <w:r w:rsidR="003D69D9">
        <w:rPr>
          <w:rFonts w:ascii="Times New Roman" w:hAnsi="Times New Roman" w:cs="Times New Roman"/>
          <w:sz w:val="24"/>
          <w:szCs w:val="24"/>
          <w:lang w:val="es-ES_tradnl"/>
        </w:rPr>
        <w:t xml:space="preserve">que no estén </w:t>
      </w:r>
      <w:r w:rsidR="00D26FC0">
        <w:rPr>
          <w:rFonts w:ascii="Times New Roman" w:hAnsi="Times New Roman" w:cs="Times New Roman"/>
          <w:sz w:val="24"/>
          <w:szCs w:val="24"/>
          <w:lang w:val="es-ES_tradnl"/>
        </w:rPr>
        <w:t>anotados en las planillas</w:t>
      </w:r>
      <w:r w:rsidR="00B06422">
        <w:rPr>
          <w:rFonts w:ascii="Times New Roman" w:hAnsi="Times New Roman" w:cs="Times New Roman"/>
          <w:sz w:val="24"/>
          <w:szCs w:val="24"/>
          <w:lang w:val="es-ES_tradnl"/>
        </w:rPr>
        <w:t xml:space="preserve"> produciendo problemas al momento de cuadrar las compras con las ventas</w:t>
      </w:r>
      <w:r w:rsidR="00D26FC0">
        <w:rPr>
          <w:rFonts w:ascii="Times New Roman" w:hAnsi="Times New Roman" w:cs="Times New Roman"/>
          <w:sz w:val="24"/>
          <w:szCs w:val="24"/>
          <w:lang w:val="es-ES_tradnl"/>
        </w:rPr>
        <w:t>.</w:t>
      </w:r>
    </w:p>
    <w:p w:rsidR="007275BC" w:rsidRPr="00B06422" w:rsidRDefault="007275BC" w:rsidP="00E142E9">
      <w:pPr>
        <w:rPr>
          <w:rFonts w:ascii="Times New Roman" w:hAnsi="Times New Roman" w:cs="Times New Roman"/>
          <w:b/>
          <w:sz w:val="28"/>
          <w:szCs w:val="28"/>
          <w:lang w:val="es-ES_tradnl"/>
        </w:rPr>
      </w:pPr>
    </w:p>
    <w:p w:rsidR="00B06422" w:rsidRPr="00B06422" w:rsidRDefault="00B06422" w:rsidP="00B06422">
      <w:pPr>
        <w:pStyle w:val="Ttulo2"/>
        <w:rPr>
          <w:rFonts w:ascii="Times New Roman" w:hAnsi="Times New Roman"/>
          <w:i w:val="0"/>
        </w:rPr>
      </w:pPr>
      <w:r w:rsidRPr="00B06422">
        <w:rPr>
          <w:rFonts w:ascii="Times New Roman" w:hAnsi="Times New Roman"/>
          <w:i w:val="0"/>
        </w:rPr>
        <w:lastRenderedPageBreak/>
        <w:t xml:space="preserve">Requisitos </w:t>
      </w:r>
    </w:p>
    <w:p w:rsidR="00E142E9" w:rsidRDefault="003D69D9" w:rsidP="007209B4">
      <w:pPr>
        <w:rPr>
          <w:rFonts w:ascii="Times New Roman" w:hAnsi="Times New Roman" w:cs="Times New Roman"/>
          <w:sz w:val="24"/>
          <w:szCs w:val="24"/>
          <w:lang w:val="es-ES_tradnl"/>
        </w:rPr>
      </w:pPr>
      <w:r>
        <w:rPr>
          <w:rFonts w:ascii="Times New Roman" w:hAnsi="Times New Roman" w:cs="Times New Roman"/>
          <w:sz w:val="24"/>
          <w:szCs w:val="24"/>
          <w:lang w:val="es-ES_tradnl"/>
        </w:rPr>
        <w:t>Con la construcción d</w:t>
      </w:r>
      <w:r w:rsidR="007275BC">
        <w:rPr>
          <w:rFonts w:ascii="Times New Roman" w:hAnsi="Times New Roman" w:cs="Times New Roman"/>
          <w:sz w:val="24"/>
          <w:szCs w:val="24"/>
          <w:lang w:val="es-ES_tradnl"/>
        </w:rPr>
        <w:t>el nuevo sistema informático</w:t>
      </w:r>
      <w:r>
        <w:rPr>
          <w:rFonts w:ascii="Times New Roman" w:hAnsi="Times New Roman" w:cs="Times New Roman"/>
          <w:sz w:val="24"/>
          <w:szCs w:val="24"/>
          <w:lang w:val="es-ES_tradnl"/>
        </w:rPr>
        <w:t xml:space="preserve"> se podrá</w:t>
      </w:r>
      <w:r w:rsidR="007275BC">
        <w:rPr>
          <w:rFonts w:ascii="Times New Roman" w:hAnsi="Times New Roman" w:cs="Times New Roman"/>
          <w:sz w:val="24"/>
          <w:szCs w:val="24"/>
          <w:lang w:val="es-ES_tradnl"/>
        </w:rPr>
        <w:t>n</w:t>
      </w:r>
      <w:r>
        <w:rPr>
          <w:rFonts w:ascii="Times New Roman" w:hAnsi="Times New Roman" w:cs="Times New Roman"/>
          <w:sz w:val="24"/>
          <w:szCs w:val="24"/>
          <w:lang w:val="es-ES_tradnl"/>
        </w:rPr>
        <w:t xml:space="preserve"> solucionar los problemas descritos. </w:t>
      </w:r>
    </w:p>
    <w:p w:rsidR="003D69D9" w:rsidRDefault="003D69D9" w:rsidP="007209B4">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Todo lo que se anotaba en el cuaderno, ahora se deberá anotar es una interfaz que contendrá una base de datos con todos los productos. Cada vez que se compren productos a los proveedores se irán ingresando a la base de datos de acuerdo a su </w:t>
      </w:r>
      <w:r w:rsidR="007275BC">
        <w:rPr>
          <w:rFonts w:ascii="Times New Roman" w:hAnsi="Times New Roman" w:cs="Times New Roman"/>
          <w:sz w:val="24"/>
          <w:szCs w:val="24"/>
          <w:lang w:val="es-ES_tradnl"/>
        </w:rPr>
        <w:t>proveedor,</w:t>
      </w:r>
      <w:r w:rsidR="00C70C76">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tipo, cantidad, precios. Esta interfaz tendrá la opción de agregar un nuevo producto, como también poder eliminar o editar. </w:t>
      </w:r>
    </w:p>
    <w:p w:rsidR="008539CD" w:rsidRDefault="008539CD" w:rsidP="007209B4">
      <w:pPr>
        <w:rPr>
          <w:rFonts w:ascii="Times New Roman" w:hAnsi="Times New Roman" w:cs="Times New Roman"/>
          <w:sz w:val="24"/>
          <w:szCs w:val="24"/>
          <w:lang w:val="es-ES_tradnl"/>
        </w:rPr>
      </w:pPr>
    </w:p>
    <w:p w:rsidR="00D16A1D" w:rsidRPr="00D16A1D" w:rsidRDefault="00D16A1D" w:rsidP="00D16A1D">
      <w:pPr>
        <w:rPr>
          <w:rFonts w:ascii="Times New Roman" w:hAnsi="Times New Roman" w:cs="Times New Roman"/>
          <w:sz w:val="32"/>
          <w:szCs w:val="32"/>
        </w:rPr>
      </w:pPr>
      <w:r w:rsidRPr="00D16A1D">
        <w:rPr>
          <w:rFonts w:ascii="Times New Roman" w:hAnsi="Times New Roman" w:cs="Times New Roman"/>
          <w:b/>
          <w:bCs/>
          <w:sz w:val="32"/>
          <w:szCs w:val="32"/>
        </w:rPr>
        <w:t>3 Gestión  de clientes</w:t>
      </w:r>
    </w:p>
    <w:p w:rsidR="00D16A1D" w:rsidRPr="00D16A1D" w:rsidRDefault="00D16A1D" w:rsidP="00D16A1D">
      <w:pPr>
        <w:pStyle w:val="Ttulo2"/>
        <w:widowControl w:val="0"/>
        <w:numPr>
          <w:ilvl w:val="1"/>
          <w:numId w:val="3"/>
        </w:numPr>
        <w:suppressAutoHyphens/>
        <w:spacing w:line="240" w:lineRule="auto"/>
        <w:jc w:val="left"/>
        <w:rPr>
          <w:rFonts w:ascii="Times New Roman" w:hAnsi="Times New Roman"/>
          <w:i w:val="0"/>
          <w:szCs w:val="28"/>
        </w:rPr>
      </w:pPr>
      <w:r w:rsidRPr="00D16A1D">
        <w:rPr>
          <w:rFonts w:ascii="Times New Roman" w:hAnsi="Times New Roman"/>
          <w:szCs w:val="28"/>
        </w:rPr>
        <w:t xml:space="preserve"> </w:t>
      </w:r>
      <w:r w:rsidRPr="00D16A1D">
        <w:rPr>
          <w:rFonts w:ascii="Times New Roman" w:hAnsi="Times New Roman"/>
          <w:i w:val="0"/>
          <w:szCs w:val="28"/>
        </w:rPr>
        <w:t>3.1 Situación actual</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Los clientes de la empresa  son supermercados reconocidos. En la actualidad, la lista de clientes,  se realiza de forma manual en planillas. Los productos son ofrecidos directamente</w:t>
      </w:r>
      <w:r>
        <w:rPr>
          <w:rFonts w:ascii="Times New Roman" w:hAnsi="Times New Roman" w:cs="Times New Roman"/>
          <w:sz w:val="24"/>
          <w:szCs w:val="24"/>
        </w:rPr>
        <w:t xml:space="preserve"> a los supermercados (clientes)</w:t>
      </w:r>
      <w:r w:rsidRPr="00D16A1D">
        <w:rPr>
          <w:rFonts w:ascii="Times New Roman" w:hAnsi="Times New Roman" w:cs="Times New Roman"/>
          <w:sz w:val="24"/>
          <w:szCs w:val="24"/>
        </w:rPr>
        <w:t xml:space="preserve">, por lo que el Gerente tiene el poder de decidir a quién vender y a quien </w:t>
      </w:r>
      <w:proofErr w:type="gramStart"/>
      <w:r w:rsidRPr="00D16A1D">
        <w:rPr>
          <w:rFonts w:ascii="Times New Roman" w:hAnsi="Times New Roman" w:cs="Times New Roman"/>
          <w:sz w:val="24"/>
          <w:szCs w:val="24"/>
        </w:rPr>
        <w:t>no ,</w:t>
      </w:r>
      <w:proofErr w:type="gramEnd"/>
      <w:r w:rsidRPr="00D16A1D">
        <w:rPr>
          <w:rFonts w:ascii="Times New Roman" w:hAnsi="Times New Roman" w:cs="Times New Roman"/>
          <w:sz w:val="24"/>
          <w:szCs w:val="24"/>
        </w:rPr>
        <w:t xml:space="preserve"> además de saber los productos que posee su empresa, pero sin dejar de lado que se puede cometer errores en la precisión de la cantidad de productos . </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Los pedidos que hacen los clientes son informados a través de la empresa a la Productora para que los lotes vendidos sean enviados a los supermercados.</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El principal problema de la situación actual es que es difícil llevar las cuentas que se tienen con los clientes, ya que al estar en planillas estas podrían extraviarse y  se perdería la información y las deudas que el cliente podría tener.</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 xml:space="preserve"> </w:t>
      </w:r>
    </w:p>
    <w:p w:rsidR="00D16A1D" w:rsidRPr="00D16A1D" w:rsidRDefault="00D16A1D" w:rsidP="00D16A1D">
      <w:pPr>
        <w:pStyle w:val="Ttulo2"/>
        <w:widowControl w:val="0"/>
        <w:numPr>
          <w:ilvl w:val="1"/>
          <w:numId w:val="3"/>
        </w:numPr>
        <w:suppressAutoHyphens/>
        <w:spacing w:line="240" w:lineRule="auto"/>
        <w:jc w:val="left"/>
        <w:rPr>
          <w:rFonts w:ascii="Times New Roman" w:hAnsi="Times New Roman"/>
          <w:i w:val="0"/>
          <w:szCs w:val="28"/>
        </w:rPr>
      </w:pPr>
      <w:r w:rsidRPr="00D16A1D">
        <w:rPr>
          <w:rFonts w:ascii="Times New Roman" w:hAnsi="Times New Roman"/>
          <w:i w:val="0"/>
          <w:szCs w:val="28"/>
        </w:rPr>
        <w:t>3.2 Requisitos</w:t>
      </w:r>
    </w:p>
    <w:p w:rsidR="00D16A1D" w:rsidRPr="00D16A1D" w:rsidRDefault="00D16A1D" w:rsidP="00D16A1D">
      <w:pPr>
        <w:rPr>
          <w:rFonts w:ascii="Times New Roman" w:hAnsi="Times New Roman" w:cs="Times New Roman"/>
          <w:sz w:val="24"/>
          <w:szCs w:val="24"/>
        </w:rPr>
      </w:pP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El sistema deberá tener una  Gestión de clientes  que  proporcione opciones como  Crear, Editar y Eliminar un cliente. Además de almacenar la</w:t>
      </w:r>
      <w:r w:rsidR="00C70C76">
        <w:rPr>
          <w:rFonts w:ascii="Times New Roman" w:hAnsi="Times New Roman" w:cs="Times New Roman"/>
          <w:sz w:val="24"/>
          <w:szCs w:val="24"/>
        </w:rPr>
        <w:t xml:space="preserve"> información de dichos clientes</w:t>
      </w:r>
      <w:r w:rsidRPr="00D16A1D">
        <w:rPr>
          <w:rFonts w:ascii="Times New Roman" w:hAnsi="Times New Roman" w:cs="Times New Roman"/>
          <w:sz w:val="24"/>
          <w:szCs w:val="24"/>
        </w:rPr>
        <w:t xml:space="preserve">, como el </w:t>
      </w:r>
      <w:proofErr w:type="spellStart"/>
      <w:r w:rsidRPr="00D16A1D">
        <w:rPr>
          <w:rFonts w:ascii="Times New Roman" w:hAnsi="Times New Roman" w:cs="Times New Roman"/>
          <w:sz w:val="24"/>
          <w:szCs w:val="24"/>
        </w:rPr>
        <w:t>rut</w:t>
      </w:r>
      <w:proofErr w:type="spellEnd"/>
      <w:r w:rsidRPr="00D16A1D">
        <w:rPr>
          <w:rFonts w:ascii="Times New Roman" w:hAnsi="Times New Roman" w:cs="Times New Roman"/>
          <w:sz w:val="24"/>
          <w:szCs w:val="24"/>
        </w:rPr>
        <w:t xml:space="preserve">, nombre, </w:t>
      </w:r>
      <w:proofErr w:type="gramStart"/>
      <w:r w:rsidRPr="00D16A1D">
        <w:rPr>
          <w:rFonts w:ascii="Times New Roman" w:hAnsi="Times New Roman" w:cs="Times New Roman"/>
          <w:sz w:val="24"/>
          <w:szCs w:val="24"/>
        </w:rPr>
        <w:t>código ,</w:t>
      </w:r>
      <w:proofErr w:type="gramEnd"/>
      <w:r w:rsidRPr="00D16A1D">
        <w:rPr>
          <w:rFonts w:ascii="Times New Roman" w:hAnsi="Times New Roman" w:cs="Times New Roman"/>
          <w:sz w:val="24"/>
          <w:szCs w:val="24"/>
        </w:rPr>
        <w:t xml:space="preserve"> descuento asociado entre otros.</w:t>
      </w:r>
    </w:p>
    <w:p w:rsidR="00D16A1D" w:rsidRPr="00D16A1D" w:rsidRDefault="00D16A1D" w:rsidP="00D16A1D">
      <w:pPr>
        <w:rPr>
          <w:rFonts w:ascii="Times New Roman" w:hAnsi="Times New Roman" w:cs="Times New Roman"/>
          <w:sz w:val="24"/>
          <w:szCs w:val="24"/>
        </w:rPr>
      </w:pPr>
      <w:r w:rsidRPr="00D16A1D">
        <w:rPr>
          <w:rFonts w:ascii="Times New Roman" w:hAnsi="Times New Roman" w:cs="Times New Roman"/>
          <w:sz w:val="24"/>
          <w:szCs w:val="24"/>
        </w:rPr>
        <w:t>También es necesario que el sistema proporcione de manera  exacta y actualizada la cantidad de productos que se encuentran disponibles para la venta.</w:t>
      </w:r>
    </w:p>
    <w:p w:rsidR="007275BC" w:rsidRPr="00D16A1D" w:rsidRDefault="00D16A1D" w:rsidP="007209B4">
      <w:pPr>
        <w:rPr>
          <w:rFonts w:ascii="Times New Roman" w:hAnsi="Times New Roman" w:cs="Times New Roman"/>
          <w:sz w:val="24"/>
          <w:szCs w:val="24"/>
        </w:rPr>
      </w:pPr>
      <w:r w:rsidRPr="00D16A1D">
        <w:rPr>
          <w:rFonts w:ascii="Times New Roman" w:hAnsi="Times New Roman" w:cs="Times New Roman"/>
          <w:sz w:val="24"/>
          <w:szCs w:val="24"/>
        </w:rPr>
        <w:lastRenderedPageBreak/>
        <w:t>Los pedidos de los clientes se seguirán realizando de la misma manera, en la cual la empresa llega a visitar al cliente para vender sus productos.</w:t>
      </w:r>
    </w:p>
    <w:p w:rsidR="007275BC" w:rsidRDefault="007275BC" w:rsidP="007209B4">
      <w:pPr>
        <w:rPr>
          <w:rFonts w:ascii="Times New Roman" w:hAnsi="Times New Roman" w:cs="Times New Roman"/>
          <w:sz w:val="24"/>
          <w:szCs w:val="24"/>
          <w:lang w:val="es-ES_tradnl"/>
        </w:rPr>
      </w:pPr>
    </w:p>
    <w:p w:rsidR="007275BC" w:rsidRPr="00D16A1D" w:rsidRDefault="007275BC" w:rsidP="007275BC">
      <w:pPr>
        <w:pStyle w:val="Ttulo1"/>
        <w:numPr>
          <w:ilvl w:val="0"/>
          <w:numId w:val="2"/>
        </w:numPr>
        <w:rPr>
          <w:rFonts w:ascii="Times New Roman" w:hAnsi="Times New Roman"/>
        </w:rPr>
      </w:pPr>
      <w:r w:rsidRPr="00D16A1D">
        <w:rPr>
          <w:rFonts w:ascii="Times New Roman" w:hAnsi="Times New Roman"/>
        </w:rPr>
        <w:t xml:space="preserve">Gestión de Facturación </w:t>
      </w:r>
    </w:p>
    <w:p w:rsidR="007275BC" w:rsidRDefault="007275BC" w:rsidP="007275BC">
      <w:pPr>
        <w:pStyle w:val="Ttulo2"/>
      </w:pPr>
      <w:r>
        <w:t xml:space="preserve">Situación </w:t>
      </w:r>
      <w:r w:rsidRPr="00D16A1D">
        <w:rPr>
          <w:rFonts w:ascii="Times New Roman" w:hAnsi="Times New Roman"/>
          <w:i w:val="0"/>
        </w:rPr>
        <w:t>Actual</w:t>
      </w:r>
    </w:p>
    <w:p w:rsidR="000C2234" w:rsidRPr="000C2234" w:rsidRDefault="000C2234" w:rsidP="000C2234">
      <w:pPr>
        <w:rPr>
          <w:lang w:val="es-ES_tradnl"/>
        </w:rPr>
      </w:pPr>
    </w:p>
    <w:p w:rsidR="000C2234" w:rsidRDefault="007275BC"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Los documentos con los cuales la empresa trabaja actualmente son planillas  que se rellenan a  mano </w:t>
      </w:r>
      <w:r w:rsidR="000C2234">
        <w:rPr>
          <w:rFonts w:ascii="Times New Roman" w:hAnsi="Times New Roman" w:cs="Times New Roman"/>
          <w:sz w:val="24"/>
          <w:szCs w:val="24"/>
          <w:lang w:val="es-ES_tradnl"/>
        </w:rPr>
        <w:t>o por fax, entre estos documentos encontramos factura, nota de crédit</w:t>
      </w:r>
      <w:r w:rsidR="00C70C76">
        <w:rPr>
          <w:rFonts w:ascii="Times New Roman" w:hAnsi="Times New Roman" w:cs="Times New Roman"/>
          <w:sz w:val="24"/>
          <w:szCs w:val="24"/>
          <w:lang w:val="es-ES_tradnl"/>
        </w:rPr>
        <w:t>o, guía de despacho y nota de dé</w:t>
      </w:r>
      <w:r w:rsidR="000C2234">
        <w:rPr>
          <w:rFonts w:ascii="Times New Roman" w:hAnsi="Times New Roman" w:cs="Times New Roman"/>
          <w:sz w:val="24"/>
          <w:szCs w:val="24"/>
          <w:lang w:val="es-ES_tradnl"/>
        </w:rPr>
        <w:t xml:space="preserve">bito. </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-En la factura se detallara el cliente que hace la compra con un código único, también los productos que compra con sus respectivos precios, cantidad y descuento de acuerdo al cliente.</w:t>
      </w:r>
    </w:p>
    <w:p w:rsidR="00474D50" w:rsidRDefault="00C70C76"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-En la nota de débit</w:t>
      </w:r>
      <w:r w:rsidR="00474D50">
        <w:rPr>
          <w:rFonts w:ascii="Times New Roman" w:hAnsi="Times New Roman" w:cs="Times New Roman"/>
          <w:sz w:val="24"/>
          <w:szCs w:val="24"/>
          <w:lang w:val="es-ES_tradnl"/>
        </w:rPr>
        <w:t>o se detalla alguna deuda que pueda tener algún cliente, debido alguna factura no pagada o intereses de deuda.</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la nota de Crédito se detalla el monto que el cliente tiene a su favor como bonificaciones en posteriores facturas. </w:t>
      </w:r>
    </w:p>
    <w:p w:rsidR="00474D50"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-En la guía de despacho se detalla el número de guía y la fecha del despacho. </w:t>
      </w:r>
    </w:p>
    <w:p w:rsidR="000C2234" w:rsidRDefault="00474D50" w:rsidP="007275BC">
      <w:pPr>
        <w:rPr>
          <w:rFonts w:ascii="Times New Roman" w:hAnsi="Times New Roman" w:cs="Times New Roman"/>
          <w:sz w:val="24"/>
          <w:szCs w:val="24"/>
          <w:lang w:val="es-ES_tradnl"/>
        </w:rPr>
      </w:pPr>
      <w:r>
        <w:rPr>
          <w:rFonts w:ascii="Times New Roman" w:hAnsi="Times New Roman" w:cs="Times New Roman"/>
          <w:sz w:val="24"/>
          <w:szCs w:val="24"/>
          <w:lang w:val="es-ES_tradnl"/>
        </w:rPr>
        <w:t>Estos documentos son almacenados en archivadores lo que hace que al momento de buscar algún documento en específico sea  confuso y lento la búsqueda.</w:t>
      </w:r>
    </w:p>
    <w:p w:rsidR="00474D50" w:rsidRPr="007275BC" w:rsidRDefault="00474D50" w:rsidP="007275BC">
      <w:pPr>
        <w:rPr>
          <w:rFonts w:ascii="Times New Roman" w:hAnsi="Times New Roman" w:cs="Times New Roman"/>
          <w:sz w:val="24"/>
          <w:szCs w:val="24"/>
          <w:lang w:val="es-ES_tradnl"/>
        </w:rPr>
      </w:pPr>
    </w:p>
    <w:p w:rsidR="007275BC" w:rsidRDefault="000C2234" w:rsidP="000C2234">
      <w:pPr>
        <w:pStyle w:val="Ttulo2"/>
      </w:pPr>
      <w:r w:rsidRPr="000C2234">
        <w:rPr>
          <w:rFonts w:ascii="Times New Roman" w:hAnsi="Times New Roman"/>
          <w:i w:val="0"/>
        </w:rPr>
        <w:t>Requisitos</w:t>
      </w:r>
    </w:p>
    <w:p w:rsidR="000C2234" w:rsidRPr="007275BC" w:rsidRDefault="000C2234" w:rsidP="007209B4">
      <w:pPr>
        <w:rPr>
          <w:rFonts w:ascii="Times New Roman" w:hAnsi="Times New Roman" w:cs="Times New Roman"/>
          <w:b/>
          <w:sz w:val="28"/>
          <w:szCs w:val="28"/>
          <w:lang w:val="es-ES_tradnl"/>
        </w:rPr>
      </w:pPr>
    </w:p>
    <w:p w:rsidR="007209B4" w:rsidRDefault="000C2234" w:rsidP="007209B4">
      <w:pPr>
        <w:rPr>
          <w:rFonts w:ascii="Times New Roman" w:hAnsi="Times New Roman" w:cs="Times New Roman"/>
          <w:sz w:val="24"/>
          <w:szCs w:val="24"/>
        </w:rPr>
      </w:pPr>
      <w:r>
        <w:rPr>
          <w:rFonts w:ascii="Times New Roman" w:hAnsi="Times New Roman" w:cs="Times New Roman"/>
          <w:sz w:val="24"/>
          <w:szCs w:val="24"/>
        </w:rPr>
        <w:t>El sistema informático tendrá como opción generar documentos como nota de crédito, nota de debito, factura y guía de despacho. En cada uno de estos documentos se podrá editar el cliente que va dirigido, la cantidad de productos que se venderán, con sus perspectivos precios y descuentos de acuerdo al cliente que compra los productos.</w:t>
      </w:r>
    </w:p>
    <w:p w:rsidR="000C2234" w:rsidRDefault="000C2234" w:rsidP="007209B4">
      <w:pPr>
        <w:rPr>
          <w:rFonts w:ascii="Times New Roman" w:hAnsi="Times New Roman" w:cs="Times New Roman"/>
          <w:sz w:val="24"/>
          <w:szCs w:val="24"/>
        </w:rPr>
      </w:pPr>
      <w:r>
        <w:rPr>
          <w:rFonts w:ascii="Times New Roman" w:hAnsi="Times New Roman" w:cs="Times New Roman"/>
          <w:sz w:val="24"/>
          <w:szCs w:val="24"/>
        </w:rPr>
        <w:t>También se dará la opción de guardar en algún directorio del usuario y se podrá imprimir en caso de ser necesario.</w:t>
      </w:r>
    </w:p>
    <w:p w:rsidR="000C2234" w:rsidRDefault="000C2234" w:rsidP="007209B4">
      <w:pPr>
        <w:rPr>
          <w:rFonts w:ascii="Times New Roman" w:hAnsi="Times New Roman" w:cs="Times New Roman"/>
          <w:sz w:val="24"/>
          <w:szCs w:val="24"/>
        </w:rPr>
      </w:pPr>
      <w:r>
        <w:rPr>
          <w:rFonts w:ascii="Times New Roman" w:hAnsi="Times New Roman" w:cs="Times New Roman"/>
          <w:sz w:val="24"/>
          <w:szCs w:val="24"/>
        </w:rPr>
        <w:t xml:space="preserve"> </w:t>
      </w:r>
    </w:p>
    <w:p w:rsidR="008539CD" w:rsidRDefault="008539CD" w:rsidP="007209B4">
      <w:pPr>
        <w:rPr>
          <w:rFonts w:ascii="Times New Roman" w:hAnsi="Times New Roman" w:cs="Times New Roman"/>
          <w:sz w:val="24"/>
          <w:szCs w:val="24"/>
        </w:rPr>
      </w:pPr>
    </w:p>
    <w:p w:rsidR="005237CC" w:rsidRPr="0025476F" w:rsidRDefault="005237CC" w:rsidP="005237CC">
      <w:pPr>
        <w:pStyle w:val="Ttulo1"/>
      </w:pPr>
      <w:r w:rsidRPr="005237CC">
        <w:t xml:space="preserve">Gestión de </w:t>
      </w:r>
      <w:r w:rsidR="00EF3199">
        <w:t>Resumen Mensual</w:t>
      </w:r>
    </w:p>
    <w:p w:rsidR="005237CC" w:rsidRPr="005237CC" w:rsidRDefault="005237CC" w:rsidP="005237CC">
      <w:pPr>
        <w:pStyle w:val="Ttulo1"/>
        <w:numPr>
          <w:ilvl w:val="0"/>
          <w:numId w:val="0"/>
        </w:numPr>
        <w:rPr>
          <w:rFonts w:ascii="Times New Roman" w:hAnsi="Times New Roman"/>
          <w:sz w:val="28"/>
          <w:szCs w:val="28"/>
        </w:rPr>
      </w:pPr>
      <w:r>
        <w:rPr>
          <w:rFonts w:ascii="Times New Roman" w:hAnsi="Times New Roman"/>
          <w:sz w:val="28"/>
          <w:szCs w:val="28"/>
        </w:rPr>
        <w:t xml:space="preserve">5.1 </w:t>
      </w:r>
      <w:r w:rsidRPr="005237CC">
        <w:rPr>
          <w:rFonts w:ascii="Times New Roman" w:hAnsi="Times New Roman"/>
          <w:sz w:val="28"/>
          <w:szCs w:val="28"/>
        </w:rPr>
        <w:t>Situación Actual</w:t>
      </w:r>
    </w:p>
    <w:p w:rsidR="005237CC" w:rsidRPr="005237CC" w:rsidRDefault="005237CC" w:rsidP="005237CC">
      <w:pPr>
        <w:rPr>
          <w:rFonts w:ascii="Times New Roman" w:hAnsi="Times New Roman" w:cs="Times New Roman"/>
          <w:b/>
          <w:bCs/>
          <w:sz w:val="24"/>
          <w:szCs w:val="24"/>
        </w:rPr>
      </w:pPr>
    </w:p>
    <w:p w:rsidR="005237CC" w:rsidRPr="005237CC" w:rsidRDefault="005237CC" w:rsidP="005237CC">
      <w:pPr>
        <w:rPr>
          <w:rFonts w:ascii="Times New Roman" w:hAnsi="Times New Roman" w:cs="Times New Roman"/>
          <w:sz w:val="24"/>
          <w:szCs w:val="24"/>
        </w:rPr>
      </w:pPr>
      <w:r w:rsidRPr="005237CC">
        <w:rPr>
          <w:rFonts w:ascii="Times New Roman" w:hAnsi="Times New Roman" w:cs="Times New Roman"/>
          <w:sz w:val="24"/>
          <w:szCs w:val="24"/>
        </w:rPr>
        <w:t xml:space="preserve">Actualmente el </w:t>
      </w:r>
      <w:r w:rsidR="00EF3199">
        <w:rPr>
          <w:rFonts w:ascii="Times New Roman" w:hAnsi="Times New Roman" w:cs="Times New Roman"/>
          <w:sz w:val="24"/>
          <w:szCs w:val="24"/>
        </w:rPr>
        <w:t>resumen mensual</w:t>
      </w:r>
      <w:r w:rsidRPr="005237CC">
        <w:rPr>
          <w:rFonts w:ascii="Times New Roman" w:hAnsi="Times New Roman" w:cs="Times New Roman"/>
          <w:sz w:val="24"/>
          <w:szCs w:val="24"/>
        </w:rPr>
        <w:t xml:space="preserve"> de los productos que se tienen está  en planillas, y se calculan de acuerdo a los productos que llegan con los que son vendidos. Esta situación puede llevar a posibles errores pues si se equivocan en sacar cuentas podrían existir más o menos productos realmente en el inventario.</w:t>
      </w:r>
    </w:p>
    <w:p w:rsidR="005237CC" w:rsidRPr="005237CC" w:rsidRDefault="005237CC" w:rsidP="005237CC">
      <w:pPr>
        <w:rPr>
          <w:rFonts w:ascii="Times New Roman" w:hAnsi="Times New Roman" w:cs="Times New Roman"/>
          <w:sz w:val="24"/>
          <w:szCs w:val="24"/>
        </w:rPr>
      </w:pPr>
    </w:p>
    <w:p w:rsidR="005237CC" w:rsidRPr="005237CC" w:rsidRDefault="005237CC" w:rsidP="005237CC">
      <w:pPr>
        <w:pStyle w:val="Ttulo2"/>
        <w:numPr>
          <w:ilvl w:val="1"/>
          <w:numId w:val="6"/>
        </w:numPr>
      </w:pPr>
      <w:r w:rsidRPr="005237CC">
        <w:rPr>
          <w:rFonts w:ascii="Times New Roman" w:hAnsi="Times New Roman"/>
          <w:i w:val="0"/>
        </w:rPr>
        <w:t>Requisitos</w:t>
      </w:r>
    </w:p>
    <w:p w:rsidR="005237CC" w:rsidRPr="005237CC" w:rsidRDefault="005237CC" w:rsidP="005237CC">
      <w:pPr>
        <w:widowControl w:val="0"/>
        <w:suppressAutoHyphens/>
        <w:spacing w:after="0" w:line="240" w:lineRule="auto"/>
        <w:ind w:left="1080"/>
        <w:rPr>
          <w:rFonts w:ascii="Times New Roman" w:hAnsi="Times New Roman" w:cs="Times New Roman"/>
          <w:sz w:val="24"/>
          <w:szCs w:val="24"/>
        </w:rPr>
      </w:pPr>
    </w:p>
    <w:p w:rsidR="005237CC" w:rsidRDefault="005237CC" w:rsidP="005237CC">
      <w:pPr>
        <w:rPr>
          <w:rFonts w:ascii="Times New Roman" w:hAnsi="Times New Roman" w:cs="Times New Roman"/>
          <w:sz w:val="24"/>
          <w:szCs w:val="24"/>
        </w:rPr>
      </w:pPr>
      <w:r w:rsidRPr="005237CC">
        <w:rPr>
          <w:rFonts w:ascii="Times New Roman" w:hAnsi="Times New Roman" w:cs="Times New Roman"/>
          <w:sz w:val="24"/>
          <w:szCs w:val="24"/>
        </w:rPr>
        <w:t xml:space="preserve">Se espera que el sistema tenga una Gestión de </w:t>
      </w:r>
      <w:r w:rsidR="00EF3199">
        <w:rPr>
          <w:rFonts w:ascii="Times New Roman" w:hAnsi="Times New Roman" w:cs="Times New Roman"/>
          <w:sz w:val="24"/>
          <w:szCs w:val="24"/>
        </w:rPr>
        <w:t>Resumen Mensual</w:t>
      </w:r>
      <w:r w:rsidRPr="005237CC">
        <w:rPr>
          <w:rFonts w:ascii="Times New Roman" w:hAnsi="Times New Roman" w:cs="Times New Roman"/>
          <w:sz w:val="24"/>
          <w:szCs w:val="24"/>
        </w:rPr>
        <w:t>, que proporcione información de los productos con los que se cuenta, para que cada vez que se venda algún producto éste se descuente del inventario  y si se ingresan productos se agreguen.</w:t>
      </w:r>
    </w:p>
    <w:p w:rsidR="00EF3199" w:rsidRPr="005237CC" w:rsidRDefault="0025476F" w:rsidP="005237CC">
      <w:pPr>
        <w:rPr>
          <w:rFonts w:ascii="Times New Roman" w:hAnsi="Times New Roman" w:cs="Times New Roman"/>
          <w:sz w:val="24"/>
          <w:szCs w:val="24"/>
        </w:rPr>
      </w:pPr>
      <w:r>
        <w:rPr>
          <w:rFonts w:ascii="Times New Roman" w:hAnsi="Times New Roman" w:cs="Times New Roman"/>
          <w:sz w:val="24"/>
          <w:szCs w:val="24"/>
        </w:rPr>
        <w:t>Para saber el estado del inventario</w:t>
      </w:r>
      <w:r w:rsidR="00EF3199">
        <w:rPr>
          <w:rFonts w:ascii="Times New Roman" w:hAnsi="Times New Roman" w:cs="Times New Roman"/>
          <w:sz w:val="24"/>
          <w:szCs w:val="24"/>
        </w:rPr>
        <w:t xml:space="preserve"> en la interfaz principal </w:t>
      </w:r>
      <w:r>
        <w:rPr>
          <w:rFonts w:ascii="Times New Roman" w:hAnsi="Times New Roman" w:cs="Times New Roman"/>
          <w:sz w:val="24"/>
          <w:szCs w:val="24"/>
        </w:rPr>
        <w:t xml:space="preserve">existirá un botón “Resumen Mensual”, </w:t>
      </w:r>
      <w:r w:rsidR="00EF3199">
        <w:rPr>
          <w:rFonts w:ascii="Times New Roman" w:hAnsi="Times New Roman" w:cs="Times New Roman"/>
          <w:sz w:val="24"/>
          <w:szCs w:val="24"/>
        </w:rPr>
        <w:t xml:space="preserve">el cual al hacer </w:t>
      </w:r>
      <w:proofErr w:type="spellStart"/>
      <w:r w:rsidR="00EF3199">
        <w:rPr>
          <w:rFonts w:ascii="Times New Roman" w:hAnsi="Times New Roman" w:cs="Times New Roman"/>
          <w:sz w:val="24"/>
          <w:szCs w:val="24"/>
        </w:rPr>
        <w:t>click</w:t>
      </w:r>
      <w:proofErr w:type="spellEnd"/>
      <w:r w:rsidR="00EF3199">
        <w:rPr>
          <w:rFonts w:ascii="Times New Roman" w:hAnsi="Times New Roman" w:cs="Times New Roman"/>
          <w:sz w:val="24"/>
          <w:szCs w:val="24"/>
        </w:rPr>
        <w:t xml:space="preserve"> desplegará todo lo que se encuentra actualmente disponible</w:t>
      </w:r>
      <w:r w:rsidR="002F296A">
        <w:rPr>
          <w:rFonts w:ascii="Times New Roman" w:hAnsi="Times New Roman" w:cs="Times New Roman"/>
          <w:sz w:val="24"/>
          <w:szCs w:val="24"/>
        </w:rPr>
        <w:t>,</w:t>
      </w:r>
      <w:r w:rsidR="00EF3199">
        <w:rPr>
          <w:rFonts w:ascii="Times New Roman" w:hAnsi="Times New Roman" w:cs="Times New Roman"/>
          <w:sz w:val="24"/>
          <w:szCs w:val="24"/>
        </w:rPr>
        <w:t xml:space="preserve"> para futuras ventas.</w:t>
      </w:r>
    </w:p>
    <w:p w:rsidR="00D16A1D" w:rsidRPr="007209B4" w:rsidRDefault="00D16A1D" w:rsidP="007209B4">
      <w:pPr>
        <w:rPr>
          <w:rFonts w:ascii="Times New Roman" w:hAnsi="Times New Roman" w:cs="Times New Roman"/>
          <w:sz w:val="24"/>
          <w:szCs w:val="24"/>
        </w:rPr>
      </w:pPr>
    </w:p>
    <w:sectPr w:rsidR="00D16A1D" w:rsidRPr="007209B4" w:rsidSect="00C70C76">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A13" w:rsidRDefault="00FB7A13" w:rsidP="007209B4">
      <w:pPr>
        <w:spacing w:after="0" w:line="240" w:lineRule="auto"/>
      </w:pPr>
      <w:r>
        <w:separator/>
      </w:r>
    </w:p>
  </w:endnote>
  <w:endnote w:type="continuationSeparator" w:id="0">
    <w:p w:rsidR="00FB7A13" w:rsidRDefault="00FB7A13" w:rsidP="007209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9B4" w:rsidRDefault="007209B4">
    <w:pPr>
      <w:pStyle w:val="Piedepgina"/>
      <w:pBdr>
        <w:top w:val="thinThickSmallGap" w:sz="24" w:space="1" w:color="622423" w:themeColor="accent2" w:themeShade="7F"/>
      </w:pBdr>
      <w:rPr>
        <w:rFonts w:asciiTheme="majorHAnsi" w:hAnsiTheme="majorHAnsi"/>
      </w:rPr>
    </w:pPr>
    <w:r>
      <w:rPr>
        <w:rFonts w:asciiTheme="majorHAnsi" w:hAnsiTheme="majorHAnsi"/>
      </w:rPr>
      <w:t>UR</w:t>
    </w:r>
    <w:r w:rsidR="00D16A1D">
      <w:rPr>
        <w:rFonts w:asciiTheme="majorHAnsi" w:hAnsiTheme="majorHAnsi"/>
      </w:rPr>
      <w:t>D</w:t>
    </w:r>
    <w:r>
      <w:rPr>
        <w:rFonts w:asciiTheme="majorHAnsi" w:hAnsiTheme="majorHAnsi"/>
      </w:rPr>
      <w:ptab w:relativeTo="margin" w:alignment="right" w:leader="none"/>
    </w:r>
    <w:r>
      <w:rPr>
        <w:rFonts w:asciiTheme="majorHAnsi" w:hAnsiTheme="majorHAnsi"/>
      </w:rPr>
      <w:t xml:space="preserve">Página </w:t>
    </w:r>
    <w:fldSimple w:instr=" PAGE   \* MERGEFORMAT ">
      <w:r w:rsidR="0025476F" w:rsidRPr="0025476F">
        <w:rPr>
          <w:rFonts w:asciiTheme="majorHAnsi" w:hAnsiTheme="majorHAnsi"/>
          <w:noProof/>
        </w:rPr>
        <w:t>6</w:t>
      </w:r>
    </w:fldSimple>
  </w:p>
  <w:p w:rsidR="007209B4" w:rsidRDefault="00720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A13" w:rsidRDefault="00FB7A13" w:rsidP="007209B4">
      <w:pPr>
        <w:spacing w:after="0" w:line="240" w:lineRule="auto"/>
      </w:pPr>
      <w:r>
        <w:separator/>
      </w:r>
    </w:p>
  </w:footnote>
  <w:footnote w:type="continuationSeparator" w:id="0">
    <w:p w:rsidR="00FB7A13" w:rsidRDefault="00FB7A13" w:rsidP="007209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3"/>
    <w:multiLevelType w:val="multilevel"/>
    <w:tmpl w:val="00000003"/>
    <w:lvl w:ilvl="0">
      <w:start w:val="5"/>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2F365B46"/>
    <w:multiLevelType w:val="multilevel"/>
    <w:tmpl w:val="AE48931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3"/>
    <w:lvlOverride w:ilvl="0">
      <w:startOverride w:val="4"/>
    </w:lvlOverride>
  </w:num>
  <w:num w:numId="3">
    <w:abstractNumId w:val="0"/>
  </w:num>
  <w:num w:numId="4">
    <w:abstractNumId w:val="1"/>
  </w:num>
  <w:num w:numId="5">
    <w:abstractNumId w:val="2"/>
  </w:num>
  <w:num w:numId="6">
    <w:abstractNumId w:val="3"/>
    <w:lvlOverride w:ilvl="0">
      <w:startOverride w:val="5"/>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209B4"/>
    <w:rsid w:val="000C2234"/>
    <w:rsid w:val="0025476F"/>
    <w:rsid w:val="002F296A"/>
    <w:rsid w:val="00305C44"/>
    <w:rsid w:val="00312226"/>
    <w:rsid w:val="003D69D9"/>
    <w:rsid w:val="003E34DB"/>
    <w:rsid w:val="00474D50"/>
    <w:rsid w:val="004B6E42"/>
    <w:rsid w:val="005237CC"/>
    <w:rsid w:val="00590C02"/>
    <w:rsid w:val="005D337F"/>
    <w:rsid w:val="006551ED"/>
    <w:rsid w:val="007209B4"/>
    <w:rsid w:val="007275BC"/>
    <w:rsid w:val="008539CD"/>
    <w:rsid w:val="00894016"/>
    <w:rsid w:val="00A77DC4"/>
    <w:rsid w:val="00AF206B"/>
    <w:rsid w:val="00B06422"/>
    <w:rsid w:val="00B91F9A"/>
    <w:rsid w:val="00C70C76"/>
    <w:rsid w:val="00D16A1D"/>
    <w:rsid w:val="00D26FC0"/>
    <w:rsid w:val="00E142E9"/>
    <w:rsid w:val="00EF3199"/>
    <w:rsid w:val="00FB7A1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6B"/>
  </w:style>
  <w:style w:type="paragraph" w:styleId="Ttulo1">
    <w:name w:val="heading 1"/>
    <w:basedOn w:val="Normal"/>
    <w:next w:val="Normal"/>
    <w:link w:val="Ttulo1Car"/>
    <w:qFormat/>
    <w:rsid w:val="007209B4"/>
    <w:pPr>
      <w:keepNext/>
      <w:numPr>
        <w:numId w:val="1"/>
      </w:numPr>
      <w:spacing w:before="240" w:after="60" w:line="360" w:lineRule="auto"/>
      <w:jc w:val="both"/>
      <w:outlineLvl w:val="0"/>
    </w:pPr>
    <w:rPr>
      <w:rFonts w:ascii="Helvetica" w:eastAsia="Times New Roman" w:hAnsi="Helvetica" w:cs="Times New Roman"/>
      <w:b/>
      <w:kern w:val="28"/>
      <w:sz w:val="36"/>
      <w:szCs w:val="20"/>
      <w:lang w:val="es-ES_tradnl"/>
    </w:rPr>
  </w:style>
  <w:style w:type="paragraph" w:styleId="Ttulo2">
    <w:name w:val="heading 2"/>
    <w:basedOn w:val="Normal"/>
    <w:next w:val="Normal"/>
    <w:link w:val="Ttulo2Car"/>
    <w:qFormat/>
    <w:rsid w:val="007209B4"/>
    <w:pPr>
      <w:keepNext/>
      <w:numPr>
        <w:ilvl w:val="1"/>
        <w:numId w:val="1"/>
      </w:numPr>
      <w:spacing w:before="240" w:after="60" w:line="360" w:lineRule="auto"/>
      <w:jc w:val="both"/>
      <w:outlineLvl w:val="1"/>
    </w:pPr>
    <w:rPr>
      <w:rFonts w:ascii="Helvetica" w:eastAsia="Times New Roman" w:hAnsi="Helvetica" w:cs="Times New Roman"/>
      <w:b/>
      <w:i/>
      <w:sz w:val="28"/>
      <w:szCs w:val="20"/>
      <w:lang w:val="es-ES_tradnl"/>
    </w:rPr>
  </w:style>
  <w:style w:type="paragraph" w:styleId="Ttulo3">
    <w:name w:val="heading 3"/>
    <w:basedOn w:val="Normal"/>
    <w:next w:val="Normal"/>
    <w:link w:val="Ttulo3Car"/>
    <w:qFormat/>
    <w:rsid w:val="007209B4"/>
    <w:pPr>
      <w:keepNext/>
      <w:numPr>
        <w:ilvl w:val="2"/>
        <w:numId w:val="1"/>
      </w:numPr>
      <w:spacing w:before="240" w:after="60" w:line="360" w:lineRule="auto"/>
      <w:jc w:val="both"/>
      <w:outlineLvl w:val="2"/>
    </w:pPr>
    <w:rPr>
      <w:rFonts w:ascii="Times New Roman" w:eastAsia="Times New Roman" w:hAnsi="Times New Roman" w:cs="Times New Roman"/>
      <w:b/>
      <w:sz w:val="24"/>
      <w:szCs w:val="20"/>
      <w:lang w:val="es-ES_tradnl"/>
    </w:rPr>
  </w:style>
  <w:style w:type="paragraph" w:styleId="Ttulo4">
    <w:name w:val="heading 4"/>
    <w:basedOn w:val="Normal"/>
    <w:next w:val="Normal"/>
    <w:link w:val="Ttulo4Car"/>
    <w:qFormat/>
    <w:rsid w:val="007209B4"/>
    <w:pPr>
      <w:keepNext/>
      <w:numPr>
        <w:ilvl w:val="3"/>
        <w:numId w:val="1"/>
      </w:numPr>
      <w:spacing w:before="120" w:after="0" w:line="360" w:lineRule="auto"/>
      <w:jc w:val="both"/>
      <w:outlineLvl w:val="3"/>
    </w:pPr>
    <w:rPr>
      <w:rFonts w:ascii="Times New Roman" w:eastAsia="Times New Roman" w:hAnsi="Times New Roman" w:cs="Times New Roman"/>
      <w:sz w:val="24"/>
      <w:szCs w:val="20"/>
      <w:lang w:val="es-ES_tradnl"/>
    </w:rPr>
  </w:style>
  <w:style w:type="paragraph" w:styleId="Ttulo5">
    <w:name w:val="heading 5"/>
    <w:basedOn w:val="Normal"/>
    <w:next w:val="Normal"/>
    <w:link w:val="Ttulo5Car"/>
    <w:qFormat/>
    <w:rsid w:val="007209B4"/>
    <w:pPr>
      <w:keepNext/>
      <w:numPr>
        <w:ilvl w:val="4"/>
        <w:numId w:val="1"/>
      </w:numPr>
      <w:spacing w:after="0" w:line="360" w:lineRule="auto"/>
      <w:outlineLvl w:val="4"/>
    </w:pPr>
    <w:rPr>
      <w:rFonts w:ascii="Times New Roman" w:eastAsia="Times New Roman" w:hAnsi="Times New Roman" w:cs="Times New Roman"/>
      <w:b/>
      <w:sz w:val="24"/>
      <w:szCs w:val="20"/>
      <w:lang w:val="es-ES_tradnl"/>
    </w:rPr>
  </w:style>
  <w:style w:type="paragraph" w:styleId="Ttulo6">
    <w:name w:val="heading 6"/>
    <w:basedOn w:val="Normal"/>
    <w:next w:val="Normal"/>
    <w:link w:val="Ttulo6Car"/>
    <w:qFormat/>
    <w:rsid w:val="007209B4"/>
    <w:pPr>
      <w:keepNext/>
      <w:numPr>
        <w:ilvl w:val="5"/>
        <w:numId w:val="1"/>
      </w:numPr>
      <w:spacing w:before="120" w:after="0" w:line="360" w:lineRule="auto"/>
      <w:jc w:val="both"/>
      <w:outlineLvl w:val="5"/>
    </w:pPr>
    <w:rPr>
      <w:rFonts w:ascii="Times New Roman" w:eastAsia="Times New Roman" w:hAnsi="Times New Roman" w:cs="Times New Roman"/>
      <w:b/>
      <w:sz w:val="24"/>
      <w:szCs w:val="20"/>
      <w:u w:val="single"/>
      <w:lang w:val="es-ES_tradnl"/>
    </w:rPr>
  </w:style>
  <w:style w:type="paragraph" w:styleId="Ttulo7">
    <w:name w:val="heading 7"/>
    <w:basedOn w:val="Normal"/>
    <w:next w:val="Normal"/>
    <w:link w:val="Ttulo7Car"/>
    <w:qFormat/>
    <w:rsid w:val="007209B4"/>
    <w:pPr>
      <w:keepNext/>
      <w:numPr>
        <w:ilvl w:val="6"/>
        <w:numId w:val="1"/>
      </w:numPr>
      <w:spacing w:before="120" w:after="0" w:line="360" w:lineRule="auto"/>
      <w:jc w:val="both"/>
      <w:outlineLvl w:val="6"/>
    </w:pPr>
    <w:rPr>
      <w:rFonts w:ascii="Times New Roman" w:eastAsia="Times New Roman" w:hAnsi="Times New Roman" w:cs="Times New Roman"/>
      <w:b/>
      <w:sz w:val="4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7209B4"/>
    <w:pPr>
      <w:spacing w:before="120" w:after="0" w:line="360" w:lineRule="auto"/>
      <w:jc w:val="both"/>
    </w:pPr>
    <w:rPr>
      <w:rFonts w:ascii="Courier New" w:eastAsia="Times New Roman" w:hAnsi="Courier New" w:cs="Times New Roman"/>
      <w:sz w:val="20"/>
      <w:szCs w:val="20"/>
      <w:lang w:val="es-ES_tradnl"/>
    </w:rPr>
  </w:style>
  <w:style w:type="character" w:customStyle="1" w:styleId="TextosinformatoCar">
    <w:name w:val="Texto sin formato Car"/>
    <w:basedOn w:val="Fuentedeprrafopredeter"/>
    <w:link w:val="Textosinformato"/>
    <w:rsid w:val="007209B4"/>
    <w:rPr>
      <w:rFonts w:ascii="Courier New" w:eastAsia="Times New Roman" w:hAnsi="Courier New" w:cs="Times New Roman"/>
      <w:sz w:val="20"/>
      <w:szCs w:val="20"/>
      <w:lang w:val="es-ES_tradnl"/>
    </w:rPr>
  </w:style>
  <w:style w:type="paragraph" w:styleId="TDC1">
    <w:name w:val="toc 1"/>
    <w:basedOn w:val="Normal"/>
    <w:next w:val="Normal"/>
    <w:semiHidden/>
    <w:rsid w:val="007209B4"/>
    <w:pPr>
      <w:spacing w:before="120" w:after="0" w:line="360" w:lineRule="auto"/>
      <w:jc w:val="both"/>
    </w:pPr>
    <w:rPr>
      <w:rFonts w:ascii="Times New Roman" w:eastAsia="Times New Roman" w:hAnsi="Times New Roman" w:cs="Times New Roman"/>
      <w:b/>
      <w:i/>
      <w:sz w:val="24"/>
      <w:szCs w:val="20"/>
      <w:lang w:val="es-ES_tradnl"/>
    </w:rPr>
  </w:style>
  <w:style w:type="paragraph" w:styleId="TDC2">
    <w:name w:val="toc 2"/>
    <w:basedOn w:val="Normal"/>
    <w:next w:val="Normal"/>
    <w:semiHidden/>
    <w:rsid w:val="007209B4"/>
    <w:pPr>
      <w:spacing w:before="120" w:after="0" w:line="360" w:lineRule="auto"/>
      <w:ind w:left="240"/>
      <w:jc w:val="both"/>
    </w:pPr>
    <w:rPr>
      <w:rFonts w:ascii="Times New Roman" w:eastAsia="Times New Roman" w:hAnsi="Times New Roman" w:cs="Times New Roman"/>
      <w:b/>
      <w:szCs w:val="20"/>
      <w:lang w:val="es-ES_tradnl"/>
    </w:rPr>
  </w:style>
  <w:style w:type="character" w:styleId="Hipervnculo">
    <w:name w:val="Hyperlink"/>
    <w:rsid w:val="007209B4"/>
    <w:rPr>
      <w:color w:val="0000FF"/>
      <w:u w:val="single"/>
    </w:rPr>
  </w:style>
  <w:style w:type="paragraph" w:styleId="Encabezado">
    <w:name w:val="header"/>
    <w:basedOn w:val="Normal"/>
    <w:link w:val="EncabezadoCar"/>
    <w:uiPriority w:val="99"/>
    <w:semiHidden/>
    <w:unhideWhenUsed/>
    <w:rsid w:val="00720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209B4"/>
  </w:style>
  <w:style w:type="paragraph" w:styleId="Piedepgina">
    <w:name w:val="footer"/>
    <w:basedOn w:val="Normal"/>
    <w:link w:val="PiedepginaCar"/>
    <w:uiPriority w:val="99"/>
    <w:unhideWhenUsed/>
    <w:rsid w:val="00720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9B4"/>
  </w:style>
  <w:style w:type="paragraph" w:styleId="Textodeglobo">
    <w:name w:val="Balloon Text"/>
    <w:basedOn w:val="Normal"/>
    <w:link w:val="TextodegloboCar"/>
    <w:uiPriority w:val="99"/>
    <w:semiHidden/>
    <w:unhideWhenUsed/>
    <w:rsid w:val="007209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9B4"/>
    <w:rPr>
      <w:rFonts w:ascii="Tahoma" w:hAnsi="Tahoma" w:cs="Tahoma"/>
      <w:sz w:val="16"/>
      <w:szCs w:val="16"/>
    </w:rPr>
  </w:style>
  <w:style w:type="character" w:customStyle="1" w:styleId="Ttulo1Car">
    <w:name w:val="Título 1 Car"/>
    <w:basedOn w:val="Fuentedeprrafopredeter"/>
    <w:link w:val="Ttulo1"/>
    <w:rsid w:val="007209B4"/>
    <w:rPr>
      <w:rFonts w:ascii="Helvetica" w:eastAsia="Times New Roman" w:hAnsi="Helvetica" w:cs="Times New Roman"/>
      <w:b/>
      <w:kern w:val="28"/>
      <w:sz w:val="36"/>
      <w:szCs w:val="20"/>
      <w:lang w:val="es-ES_tradnl"/>
    </w:rPr>
  </w:style>
  <w:style w:type="character" w:customStyle="1" w:styleId="Ttulo2Car">
    <w:name w:val="Título 2 Car"/>
    <w:basedOn w:val="Fuentedeprrafopredeter"/>
    <w:link w:val="Ttulo2"/>
    <w:rsid w:val="007209B4"/>
    <w:rPr>
      <w:rFonts w:ascii="Helvetica" w:eastAsia="Times New Roman" w:hAnsi="Helvetica" w:cs="Times New Roman"/>
      <w:b/>
      <w:i/>
      <w:sz w:val="28"/>
      <w:szCs w:val="20"/>
      <w:lang w:val="es-ES_tradnl"/>
    </w:rPr>
  </w:style>
  <w:style w:type="character" w:customStyle="1" w:styleId="Ttulo3Car">
    <w:name w:val="Título 3 Car"/>
    <w:basedOn w:val="Fuentedeprrafopredeter"/>
    <w:link w:val="Ttulo3"/>
    <w:rsid w:val="007209B4"/>
    <w:rPr>
      <w:rFonts w:ascii="Times New Roman" w:eastAsia="Times New Roman" w:hAnsi="Times New Roman" w:cs="Times New Roman"/>
      <w:b/>
      <w:sz w:val="24"/>
      <w:szCs w:val="20"/>
      <w:lang w:val="es-ES_tradnl"/>
    </w:rPr>
  </w:style>
  <w:style w:type="character" w:customStyle="1" w:styleId="Ttulo4Car">
    <w:name w:val="Título 4 Car"/>
    <w:basedOn w:val="Fuentedeprrafopredeter"/>
    <w:link w:val="Ttulo4"/>
    <w:rsid w:val="007209B4"/>
    <w:rPr>
      <w:rFonts w:ascii="Times New Roman" w:eastAsia="Times New Roman" w:hAnsi="Times New Roman" w:cs="Times New Roman"/>
      <w:sz w:val="24"/>
      <w:szCs w:val="20"/>
      <w:lang w:val="es-ES_tradnl"/>
    </w:rPr>
  </w:style>
  <w:style w:type="character" w:customStyle="1" w:styleId="Ttulo5Car">
    <w:name w:val="Título 5 Car"/>
    <w:basedOn w:val="Fuentedeprrafopredeter"/>
    <w:link w:val="Ttulo5"/>
    <w:rsid w:val="007209B4"/>
    <w:rPr>
      <w:rFonts w:ascii="Times New Roman" w:eastAsia="Times New Roman" w:hAnsi="Times New Roman" w:cs="Times New Roman"/>
      <w:b/>
      <w:sz w:val="24"/>
      <w:szCs w:val="20"/>
      <w:lang w:val="es-ES_tradnl"/>
    </w:rPr>
  </w:style>
  <w:style w:type="character" w:customStyle="1" w:styleId="Ttulo6Car">
    <w:name w:val="Título 6 Car"/>
    <w:basedOn w:val="Fuentedeprrafopredeter"/>
    <w:link w:val="Ttulo6"/>
    <w:rsid w:val="007209B4"/>
    <w:rPr>
      <w:rFonts w:ascii="Times New Roman" w:eastAsia="Times New Roman" w:hAnsi="Times New Roman" w:cs="Times New Roman"/>
      <w:b/>
      <w:sz w:val="24"/>
      <w:szCs w:val="20"/>
      <w:u w:val="single"/>
      <w:lang w:val="es-ES_tradnl"/>
    </w:rPr>
  </w:style>
  <w:style w:type="character" w:customStyle="1" w:styleId="Ttulo7Car">
    <w:name w:val="Título 7 Car"/>
    <w:basedOn w:val="Fuentedeprrafopredeter"/>
    <w:link w:val="Ttulo7"/>
    <w:rsid w:val="007209B4"/>
    <w:rPr>
      <w:rFonts w:ascii="Times New Roman" w:eastAsia="Times New Roman" w:hAnsi="Times New Roman" w:cs="Times New Roman"/>
      <w:b/>
      <w:sz w:val="40"/>
      <w:szCs w:val="20"/>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6</Pages>
  <Words>988</Words>
  <Characters>5438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cp:lastModifiedBy>
  <cp:revision>11</cp:revision>
  <dcterms:created xsi:type="dcterms:W3CDTF">2014-05-26T19:16:00Z</dcterms:created>
  <dcterms:modified xsi:type="dcterms:W3CDTF">2014-05-29T19:43:00Z</dcterms:modified>
</cp:coreProperties>
</file>